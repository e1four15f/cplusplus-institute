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C2" w:rsidRPr="000F4BC2" w:rsidRDefault="000F4BC2" w:rsidP="000F4BC2">
      <w:pPr>
        <w:pStyle w:val="a5"/>
        <w:rPr>
          <w:sz w:val="28"/>
        </w:rPr>
      </w:pPr>
      <w:r>
        <w:rPr>
          <w:sz w:val="28"/>
        </w:rPr>
        <w:t xml:space="preserve">Лабораторная работа № </w:t>
      </w:r>
      <w:r w:rsidRPr="000F4BC2">
        <w:rPr>
          <w:sz w:val="28"/>
        </w:rPr>
        <w:t>2</w:t>
      </w:r>
    </w:p>
    <w:p w:rsidR="000F4BC2" w:rsidRDefault="000F4BC2" w:rsidP="000F4BC2">
      <w:pPr>
        <w:pStyle w:val="a3"/>
        <w:spacing w:after="240"/>
      </w:pPr>
      <w:r>
        <w:t>Программирование с использованием классов.</w:t>
      </w:r>
    </w:p>
    <w:p w:rsidR="000F4BC2" w:rsidRDefault="000F4BC2" w:rsidP="000F4BC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bCs/>
          <w:sz w:val="28"/>
          <w:szCs w:val="28"/>
        </w:rPr>
        <w:t>П</w:t>
      </w:r>
      <w:r>
        <w:rPr>
          <w:sz w:val="28"/>
          <w:szCs w:val="28"/>
        </w:rPr>
        <w:t xml:space="preserve">олучить практические навыки работы с классами. </w:t>
      </w:r>
    </w:p>
    <w:p w:rsidR="000F4BC2" w:rsidRDefault="000F4BC2" w:rsidP="000F4BC2">
      <w:pPr>
        <w:pStyle w:val="2"/>
        <w:rPr>
          <w:sz w:val="28"/>
        </w:rPr>
      </w:pPr>
      <w:r>
        <w:rPr>
          <w:sz w:val="28"/>
        </w:rPr>
        <w:t>Теоретические сведения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В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 класс стал расширением понятия структуры, он задает некоторый структурный тип данных (</w:t>
      </w:r>
      <w:r>
        <w:rPr>
          <w:b/>
          <w:sz w:val="28"/>
          <w:szCs w:val="28"/>
        </w:rPr>
        <w:t>данные-члены класса</w:t>
      </w:r>
      <w:r>
        <w:rPr>
          <w:sz w:val="28"/>
          <w:szCs w:val="28"/>
        </w:rPr>
        <w:t>) и набор операций над ними (</w:t>
      </w:r>
      <w:r>
        <w:rPr>
          <w:b/>
          <w:sz w:val="28"/>
          <w:szCs w:val="28"/>
        </w:rPr>
        <w:t>функции-члены класса или методы</w:t>
      </w:r>
      <w:r>
        <w:rPr>
          <w:sz w:val="28"/>
          <w:szCs w:val="28"/>
        </w:rPr>
        <w:t>).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Тип данных класс можно определить с помощью конструкции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ключ_класса</w:t>
      </w:r>
      <w:proofErr w:type="spellEnd"/>
      <w:r w:rsidR="00114CC8" w:rsidRPr="00114CC8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имя_класс</w:t>
      </w:r>
      <w:proofErr w:type="gramStart"/>
      <w:r>
        <w:rPr>
          <w:b/>
          <w:sz w:val="28"/>
          <w:szCs w:val="28"/>
        </w:rPr>
        <w:t>а</w:t>
      </w:r>
      <w:proofErr w:type="spellEnd"/>
      <w:r>
        <w:rPr>
          <w:b/>
          <w:sz w:val="28"/>
          <w:szCs w:val="28"/>
        </w:rPr>
        <w:t>{</w:t>
      </w:r>
      <w:proofErr w:type="gramEnd"/>
      <w:r>
        <w:rPr>
          <w:b/>
          <w:sz w:val="28"/>
          <w:szCs w:val="28"/>
        </w:rPr>
        <w:t xml:space="preserve"> список </w:t>
      </w:r>
      <w:proofErr w:type="spellStart"/>
      <w:r>
        <w:rPr>
          <w:b/>
          <w:sz w:val="28"/>
          <w:szCs w:val="28"/>
        </w:rPr>
        <w:t>_членов</w:t>
      </w:r>
      <w:proofErr w:type="spellEnd"/>
      <w:r>
        <w:rPr>
          <w:b/>
          <w:sz w:val="28"/>
          <w:szCs w:val="28"/>
        </w:rPr>
        <w:t xml:space="preserve"> };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proofErr w:type="spellStart"/>
      <w:r>
        <w:rPr>
          <w:b/>
          <w:sz w:val="28"/>
          <w:szCs w:val="28"/>
        </w:rPr>
        <w:t>ключ_класса</w:t>
      </w:r>
      <w:proofErr w:type="spellEnd"/>
      <w:r>
        <w:rPr>
          <w:sz w:val="28"/>
          <w:szCs w:val="28"/>
        </w:rPr>
        <w:t xml:space="preserve"> - одно из служебных слов </w:t>
      </w:r>
      <w:proofErr w:type="spellStart"/>
      <w:r>
        <w:rPr>
          <w:b/>
          <w:sz w:val="28"/>
          <w:szCs w:val="28"/>
        </w:rPr>
        <w:t>struct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union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class</w:t>
      </w:r>
      <w:proofErr w:type="spellEnd"/>
      <w:r>
        <w:rPr>
          <w:b/>
          <w:sz w:val="28"/>
          <w:szCs w:val="28"/>
        </w:rPr>
        <w:t>;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имя_класса</w:t>
      </w:r>
      <w:proofErr w:type="spellEnd"/>
      <w:r>
        <w:rPr>
          <w:sz w:val="28"/>
          <w:szCs w:val="28"/>
        </w:rPr>
        <w:t xml:space="preserve"> - произвольный идентификатор; </w:t>
      </w:r>
    </w:p>
    <w:p w:rsidR="000F4BC2" w:rsidRDefault="000F4BC2" w:rsidP="000F4BC2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список_членов</w:t>
      </w:r>
      <w:proofErr w:type="spellEnd"/>
      <w:r>
        <w:rPr>
          <w:sz w:val="28"/>
          <w:szCs w:val="28"/>
        </w:rPr>
        <w:t xml:space="preserve"> - определения и описания членов класса, как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так и функций.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Класс - это набор из одной или более переменных и функций, возможно, различных типов, сгруппированных под одним именем.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Пример структуры - учётная карточка сотрудника, в которой содержится Ф.И.О., адрес, должность, год поступления на работу и т.д. Некоторые из этих атрибутов сами могут оказаться структурами. Так, Ф.И.О. имеет три компоненты, адрес - также несколько компонент.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Каждый из данных-членов класса распознаётся по своему имени, которое должно быть уникальным в данном классе. Члены класса часто называются его элементами или полями.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Хотя каждому имени поля класса сопоставлен определённый тип, самостоятельным объектом такой элемент не является. Память выделяется только для конкретного объекта класса в целом. </w:t>
      </w: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Введем новые типы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: </w:t>
      </w:r>
    </w:p>
    <w:p w:rsidR="000F4BC2" w:rsidRDefault="000F4BC2" w:rsidP="000F4BC2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{ </w:t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*familia,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  <w:proofErr w:type="gramEnd"/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782837" w:rsidRPr="009216D0" w:rsidRDefault="00782837" w:rsidP="009216D0">
      <w:pPr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*otchestvo;</w:t>
      </w:r>
    </w:p>
    <w:p w:rsidR="000F4BC2" w:rsidRPr="009216D0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  <w:proofErr w:type="gramEnd"/>
    </w:p>
    <w:p w:rsidR="00782837" w:rsidRPr="009216D0" w:rsidRDefault="00782837" w:rsidP="00782837">
      <w:pPr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eastAsia="en-US"/>
        </w:rPr>
        <w:t xml:space="preserve"> sotrudnik</w:t>
      </w:r>
    </w:p>
    <w:p w:rsidR="00782837" w:rsidRPr="009216D0" w:rsidRDefault="009216D0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>
        <w:rPr>
          <w:rFonts w:eastAsiaTheme="minorHAnsi"/>
          <w:noProof/>
          <w:sz w:val="28"/>
          <w:szCs w:val="28"/>
          <w:lang w:eastAsia="en-US"/>
        </w:rPr>
        <w:t>{</w:t>
      </w:r>
      <w:r>
        <w:rPr>
          <w:rFonts w:eastAsiaTheme="minorHAnsi"/>
          <w:noProof/>
          <w:sz w:val="28"/>
          <w:szCs w:val="28"/>
          <w:lang w:eastAsia="en-US"/>
        </w:rPr>
        <w:tab/>
        <w:t>FIO</w:t>
      </w:r>
      <w:r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="00782837"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0F4BC2" w:rsidRPr="005461AD" w:rsidRDefault="00782837" w:rsidP="00782837">
      <w:pPr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82837" w:rsidRPr="005461AD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  <w:proofErr w:type="gramEnd"/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Заметим, что наличие "</w:t>
      </w:r>
      <w:proofErr w:type="gramStart"/>
      <w:r>
        <w:rPr>
          <w:b/>
          <w:sz w:val="28"/>
          <w:szCs w:val="28"/>
        </w:rPr>
        <w:t>;</w:t>
      </w:r>
      <w:r>
        <w:rPr>
          <w:sz w:val="28"/>
          <w:szCs w:val="28"/>
        </w:rPr>
        <w:t>"</w:t>
      </w:r>
      <w:proofErr w:type="gramEnd"/>
      <w:r>
        <w:rPr>
          <w:sz w:val="28"/>
          <w:szCs w:val="28"/>
        </w:rPr>
        <w:t xml:space="preserve"> после фигурных скобок здесь обязательно. 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Теперь можно объявить структурные переменные типа </w:t>
      </w:r>
      <w:r>
        <w:rPr>
          <w:b/>
          <w:sz w:val="28"/>
          <w:szCs w:val="28"/>
        </w:rPr>
        <w:t>FIO</w:t>
      </w:r>
      <w:r>
        <w:rPr>
          <w:sz w:val="28"/>
          <w:szCs w:val="28"/>
        </w:rPr>
        <w:t xml:space="preserve"> или </w:t>
      </w:r>
      <w:proofErr w:type="spellStart"/>
      <w:r>
        <w:rPr>
          <w:b/>
          <w:sz w:val="28"/>
          <w:szCs w:val="28"/>
        </w:rPr>
        <w:t>sotrudnik</w:t>
      </w:r>
      <w:proofErr w:type="spellEnd"/>
      <w:r>
        <w:rPr>
          <w:sz w:val="28"/>
          <w:szCs w:val="28"/>
        </w:rPr>
        <w:t xml:space="preserve">, то есть выделить память для них, также как это делается для обычных переменных: 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{</w:t>
      </w:r>
    </w:p>
    <w:p w:rsidR="000F4BC2" w:rsidRPr="005461AD" w:rsidRDefault="00514C5A" w:rsidP="000F4BC2">
      <w:pPr>
        <w:rPr>
          <w:sz w:val="28"/>
          <w:szCs w:val="28"/>
          <w:lang w:val="en-US"/>
        </w:rPr>
      </w:pPr>
      <w:r w:rsidRPr="009216D0">
        <w:rPr>
          <w:sz w:val="28"/>
          <w:szCs w:val="28"/>
          <w:lang w:val="en-US"/>
        </w:rPr>
        <w:t>FIO</w:t>
      </w:r>
      <w:r w:rsidR="006A25E3" w:rsidRPr="008A0DC0">
        <w:rPr>
          <w:sz w:val="28"/>
          <w:szCs w:val="28"/>
          <w:lang w:val="en-US"/>
        </w:rPr>
        <w:t xml:space="preserve"> </w:t>
      </w:r>
      <w:proofErr w:type="spellStart"/>
      <w:r w:rsidRPr="009216D0">
        <w:rPr>
          <w:sz w:val="28"/>
          <w:szCs w:val="28"/>
          <w:lang w:val="en-US"/>
        </w:rPr>
        <w:t>chel</w:t>
      </w:r>
      <w:proofErr w:type="spellEnd"/>
      <w:r w:rsidR="000F4BC2" w:rsidRPr="005461AD">
        <w:rPr>
          <w:sz w:val="28"/>
          <w:szCs w:val="28"/>
          <w:lang w:val="en-US"/>
        </w:rPr>
        <w:t xml:space="preserve">; </w:t>
      </w:r>
    </w:p>
    <w:p w:rsidR="000F4BC2" w:rsidRPr="005461AD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 w:rsidRPr="009216D0">
        <w:rPr>
          <w:sz w:val="28"/>
          <w:szCs w:val="28"/>
          <w:lang w:val="en-US"/>
        </w:rPr>
        <w:t>sotrudnik</w:t>
      </w:r>
      <w:proofErr w:type="spellEnd"/>
      <w:proofErr w:type="gramEnd"/>
      <w:r w:rsidRPr="009216D0">
        <w:rPr>
          <w:sz w:val="28"/>
          <w:szCs w:val="28"/>
          <w:lang w:val="en-US"/>
        </w:rPr>
        <w:t xml:space="preserve"> 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nf,ns;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(FIO)&lt;&lt;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sizeof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(s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0F4BC2" w:rsidRPr="005461AD" w:rsidRDefault="00782837" w:rsidP="00782837">
      <w:pPr>
        <w:rPr>
          <w:sz w:val="28"/>
          <w:szCs w:val="28"/>
          <w:lang w:val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>Компилятором</w:t>
      </w:r>
      <w:r w:rsidR="00114CC8" w:rsidRPr="00114CC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114CC8" w:rsidRPr="00114CC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выделе</w:t>
      </w:r>
      <w:proofErr w:type="gramEnd"/>
      <w:r w:rsidR="00114CC8" w:rsidRPr="00114CC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4CC8" w:rsidRPr="00114CC8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="00114CC8" w:rsidRPr="00114CC8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="00114CC8" w:rsidRPr="00114CC8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переменные</w:t>
      </w:r>
      <w:proofErr w:type="spellStart"/>
      <w:r>
        <w:rPr>
          <w:b/>
          <w:sz w:val="28"/>
          <w:szCs w:val="28"/>
          <w:lang w:val="en-US"/>
        </w:rPr>
        <w:t>chel</w:t>
      </w:r>
      <w:proofErr w:type="spellEnd"/>
      <w:r w:rsidRPr="00114CC8">
        <w:rPr>
          <w:sz w:val="28"/>
          <w:szCs w:val="28"/>
        </w:rPr>
        <w:t xml:space="preserve"> (</w:t>
      </w:r>
      <w:r>
        <w:rPr>
          <w:sz w:val="28"/>
          <w:szCs w:val="28"/>
        </w:rPr>
        <w:t>тип</w:t>
      </w:r>
      <w:r w:rsidR="00114CC8" w:rsidRPr="00114CC8">
        <w:rPr>
          <w:sz w:val="28"/>
          <w:szCs w:val="28"/>
        </w:rPr>
        <w:t xml:space="preserve"> </w:t>
      </w:r>
      <w:r w:rsidRPr="005461AD">
        <w:rPr>
          <w:b/>
          <w:sz w:val="28"/>
          <w:szCs w:val="28"/>
          <w:lang w:val="en-US"/>
        </w:rPr>
        <w:t>FIO</w:t>
      </w:r>
      <w:r w:rsidR="00514C5A" w:rsidRPr="00114CC8">
        <w:rPr>
          <w:sz w:val="28"/>
          <w:szCs w:val="28"/>
        </w:rPr>
        <w:t xml:space="preserve">), </w:t>
      </w:r>
      <w:r>
        <w:rPr>
          <w:b/>
          <w:sz w:val="28"/>
          <w:szCs w:val="28"/>
          <w:lang w:val="en-US"/>
        </w:rPr>
        <w:t>s</w:t>
      </w:r>
      <w:r w:rsidRPr="00114CC8">
        <w:rPr>
          <w:sz w:val="28"/>
          <w:szCs w:val="28"/>
        </w:rPr>
        <w:t>(</w:t>
      </w:r>
      <w:r>
        <w:rPr>
          <w:sz w:val="28"/>
          <w:szCs w:val="28"/>
        </w:rPr>
        <w:t>тип</w:t>
      </w:r>
      <w:r w:rsidR="00114CC8" w:rsidRPr="00114CC8">
        <w:rPr>
          <w:sz w:val="28"/>
          <w:szCs w:val="28"/>
        </w:rPr>
        <w:t xml:space="preserve"> </w:t>
      </w:r>
      <w:proofErr w:type="spellStart"/>
      <w:r w:rsidRPr="005461AD">
        <w:rPr>
          <w:b/>
          <w:sz w:val="28"/>
          <w:szCs w:val="28"/>
          <w:lang w:val="en-US"/>
        </w:rPr>
        <w:t>sotrudnik</w:t>
      </w:r>
      <w:proofErr w:type="spellEnd"/>
      <w:r w:rsidRPr="00114CC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Отметим, что число байтов, выделяемое под структурную переменную, не всегда равно сумме длин отдельных элементов структуры из-за эффекта выравнивания, производимого компилятором. Чтобы определить реально выделенное число байтов, надо воспользоваться операцией 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</w:rPr>
        <w:t xml:space="preserve">, например, так: </w:t>
      </w:r>
    </w:p>
    <w:p w:rsidR="000F4BC2" w:rsidRDefault="000F4BC2" w:rsidP="000F4BC2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intnf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End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(FIO), ns=</w:t>
      </w:r>
      <w:proofErr w:type="spellStart"/>
      <w:r>
        <w:rPr>
          <w:sz w:val="28"/>
          <w:szCs w:val="28"/>
          <w:lang w:val="en-US"/>
        </w:rPr>
        <w:t>sizeof</w:t>
      </w:r>
      <w:proofErr w:type="spellEnd"/>
      <w:r>
        <w:rPr>
          <w:sz w:val="28"/>
          <w:szCs w:val="28"/>
          <w:lang w:val="en-US"/>
        </w:rPr>
        <w:t xml:space="preserve"> (</w:t>
      </w:r>
      <w:r w:rsidR="00514C5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782837" w:rsidRDefault="00782837" w:rsidP="000F4BC2">
      <w:pPr>
        <w:rPr>
          <w:sz w:val="28"/>
          <w:szCs w:val="28"/>
          <w:lang w:val="en-US"/>
        </w:rPr>
      </w:pPr>
    </w:p>
    <w:p w:rsidR="00782837" w:rsidRPr="00782837" w:rsidRDefault="00782837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Для заполнения полей, добавим в класс </w:t>
      </w:r>
      <w:r w:rsidRPr="009216D0">
        <w:rPr>
          <w:sz w:val="28"/>
          <w:szCs w:val="28"/>
        </w:rPr>
        <w:t>FIO метод ввода данных с клавиатуры</w:t>
      </w:r>
      <w:r w:rsidR="009216D0">
        <w:rPr>
          <w:sz w:val="28"/>
          <w:szCs w:val="28"/>
        </w:rPr>
        <w:t>: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782837" w:rsidRPr="005461AD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. . .</w:t>
      </w:r>
    </w:p>
    <w:p w:rsidR="00782837" w:rsidRPr="009216D0" w:rsidRDefault="006A25E3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v</w:t>
      </w:r>
      <w:r w:rsidR="00782837"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oid</w:t>
      </w:r>
      <w:r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="00782837" w:rsidRPr="009216D0">
        <w:rPr>
          <w:rFonts w:eastAsiaTheme="minorHAnsi"/>
          <w:noProof/>
          <w:sz w:val="28"/>
          <w:szCs w:val="28"/>
          <w:lang w:val="en-US" w:eastAsia="en-US"/>
        </w:rPr>
        <w:t>_fio()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>strcpy (otchestvo,str);</w:t>
      </w:r>
    </w:p>
    <w:p w:rsidR="00782837" w:rsidRPr="009216D0" w:rsidRDefault="00782837" w:rsidP="00782837">
      <w:pPr>
        <w:ind w:left="18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  <w:t>}</w:t>
      </w:r>
    </w:p>
    <w:p w:rsidR="00782837" w:rsidRPr="009216D0" w:rsidRDefault="00782837" w:rsidP="00782837">
      <w:pPr>
        <w:rPr>
          <w:sz w:val="28"/>
          <w:szCs w:val="28"/>
        </w:rPr>
      </w:pPr>
      <w:proofErr w:type="gramStart"/>
      <w:r w:rsidRPr="009216D0">
        <w:rPr>
          <w:rFonts w:eastAsiaTheme="minorHAnsi"/>
          <w:noProof/>
          <w:sz w:val="28"/>
          <w:szCs w:val="28"/>
          <w:lang w:eastAsia="en-US"/>
        </w:rPr>
        <w:t xml:space="preserve">}; </w:t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//-------------------- 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endFIO</w:t>
      </w:r>
      <w:proofErr w:type="gramEnd"/>
    </w:p>
    <w:p w:rsidR="00782837" w:rsidRPr="00782837" w:rsidRDefault="00782837" w:rsidP="00782837">
      <w:pPr>
        <w:ind w:left="180"/>
        <w:rPr>
          <w:sz w:val="28"/>
          <w:szCs w:val="28"/>
        </w:rPr>
      </w:pPr>
    </w:p>
    <w:p w:rsidR="00514C5A" w:rsidRPr="009216D0" w:rsidRDefault="00782837" w:rsidP="00782837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sz w:val="28"/>
          <w:szCs w:val="28"/>
        </w:rPr>
        <w:t>А</w:t>
      </w:r>
      <w:r w:rsidR="00514C5A">
        <w:rPr>
          <w:sz w:val="28"/>
          <w:szCs w:val="28"/>
        </w:rPr>
        <w:t xml:space="preserve"> в класс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514C5A">
        <w:rPr>
          <w:sz w:val="28"/>
          <w:szCs w:val="28"/>
        </w:rPr>
        <w:t xml:space="preserve"> два метод</w:t>
      </w:r>
      <w:r>
        <w:rPr>
          <w:sz w:val="28"/>
          <w:szCs w:val="28"/>
        </w:rPr>
        <w:t>а</w:t>
      </w:r>
      <w:proofErr w:type="gramStart"/>
      <w:r w:rsidR="00514C5A">
        <w:rPr>
          <w:sz w:val="28"/>
          <w:szCs w:val="28"/>
        </w:rPr>
        <w:t xml:space="preserve"> :</w:t>
      </w:r>
      <w:proofErr w:type="gramEnd"/>
    </w:p>
    <w:p w:rsidR="00514C5A" w:rsidRPr="005461AD" w:rsidRDefault="00514C5A" w:rsidP="00514C5A">
      <w:pPr>
        <w:numPr>
          <w:ilvl w:val="0"/>
          <w:numId w:val="4"/>
        </w:numPr>
        <w:rPr>
          <w:sz w:val="28"/>
          <w:szCs w:val="28"/>
        </w:rPr>
      </w:pPr>
      <w:r w:rsidRPr="005461AD">
        <w:rPr>
          <w:sz w:val="28"/>
          <w:szCs w:val="28"/>
          <w:lang w:val="en-US"/>
        </w:rPr>
        <w:t>define</w:t>
      </w:r>
      <w:r w:rsidRPr="005461AD">
        <w:rPr>
          <w:sz w:val="28"/>
          <w:szCs w:val="28"/>
        </w:rPr>
        <w:t xml:space="preserve">() </w:t>
      </w:r>
      <w:r w:rsidRPr="005461AD">
        <w:rPr>
          <w:sz w:val="28"/>
          <w:szCs w:val="28"/>
        </w:rPr>
        <w:tab/>
      </w:r>
      <w:r w:rsidR="005461AD">
        <w:rPr>
          <w:sz w:val="28"/>
          <w:szCs w:val="28"/>
        </w:rPr>
        <w:tab/>
      </w:r>
      <w:r w:rsidRPr="005461AD">
        <w:rPr>
          <w:sz w:val="28"/>
          <w:szCs w:val="28"/>
        </w:rPr>
        <w:t>будет заполнять данные-члены класса</w:t>
      </w:r>
    </w:p>
    <w:p w:rsidR="00514C5A" w:rsidRDefault="00514C5A" w:rsidP="00514C5A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5461AD">
        <w:rPr>
          <w:sz w:val="28"/>
          <w:szCs w:val="28"/>
          <w:lang w:val="en-US"/>
        </w:rPr>
        <w:t>display</w:t>
      </w:r>
      <w:r w:rsidRPr="005461AD">
        <w:rPr>
          <w:sz w:val="28"/>
          <w:szCs w:val="28"/>
        </w:rPr>
        <w:t>(</w:t>
      </w:r>
      <w:proofErr w:type="gramEnd"/>
      <w:r w:rsidRPr="005461AD">
        <w:rPr>
          <w:sz w:val="28"/>
          <w:szCs w:val="28"/>
        </w:rPr>
        <w:t>)</w:t>
      </w:r>
      <w:r>
        <w:rPr>
          <w:sz w:val="28"/>
          <w:szCs w:val="28"/>
        </w:rPr>
        <w:tab/>
        <w:t>будет отображать их на экране.</w:t>
      </w:r>
    </w:p>
    <w:p w:rsidR="00514C5A" w:rsidRDefault="00514C5A" w:rsidP="00514C5A">
      <w:pPr>
        <w:ind w:left="795"/>
        <w:rPr>
          <w:sz w:val="28"/>
          <w:szCs w:val="28"/>
        </w:rPr>
      </w:pP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lastRenderedPageBreak/>
        <w:t>struct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{. . .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782837" w:rsidRPr="009216D0" w:rsidRDefault="00782837" w:rsidP="00782837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9216D0" w:rsidRPr="005461AD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0F4BC2" w:rsidRPr="005461AD" w:rsidRDefault="00782837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9216D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9216D0" w:rsidRPr="005461AD" w:rsidRDefault="009216D0" w:rsidP="000F4BC2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{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 xml:space="preserve"> FIO chel; </w:t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8000"/>
          <w:sz w:val="28"/>
          <w:szCs w:val="28"/>
          <w:lang w:eastAsia="en-US"/>
        </w:rPr>
        <w:t>// переменная для ввода Ф.И.О.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sotrudnik s1;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B13A74" w:rsidRPr="009216D0">
        <w:rPr>
          <w:rFonts w:eastAsiaTheme="minorHAnsi"/>
          <w:noProof/>
          <w:sz w:val="28"/>
          <w:szCs w:val="28"/>
          <w:lang w:val="en-US" w:eastAsia="en-US"/>
        </w:rPr>
        <w:t xml:space="preserve">define 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9216D0" w:rsidRPr="009216D0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9216D0" w:rsidRPr="005461AD" w:rsidRDefault="009216D0" w:rsidP="009216D0">
      <w:pPr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s1.display();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7D2F42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D2F42">
        <w:rPr>
          <w:rFonts w:eastAsiaTheme="minorHAnsi"/>
          <w:noProof/>
          <w:sz w:val="28"/>
          <w:szCs w:val="28"/>
          <w:lang w:eastAsia="en-US"/>
        </w:rPr>
        <w:t>);</w:t>
      </w:r>
    </w:p>
    <w:p w:rsidR="009216D0" w:rsidRPr="007D2F42" w:rsidRDefault="009216D0" w:rsidP="009216D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D2F42">
        <w:rPr>
          <w:rFonts w:eastAsiaTheme="minorHAnsi"/>
          <w:noProof/>
          <w:sz w:val="28"/>
          <w:szCs w:val="28"/>
          <w:lang w:eastAsia="en-US"/>
        </w:rPr>
        <w:tab/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D2F42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216D0" w:rsidRPr="009216D0" w:rsidRDefault="009216D0" w:rsidP="009216D0">
      <w:pPr>
        <w:rPr>
          <w:sz w:val="28"/>
          <w:szCs w:val="28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}</w:t>
      </w:r>
    </w:p>
    <w:p w:rsidR="009216D0" w:rsidRPr="009216D0" w:rsidRDefault="009216D0" w:rsidP="009216D0">
      <w:pP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782837" w:rsidRPr="007D2F42" w:rsidRDefault="00782837" w:rsidP="000F4BC2">
      <w:pPr>
        <w:rPr>
          <w:sz w:val="28"/>
          <w:szCs w:val="28"/>
        </w:rPr>
      </w:pPr>
    </w:p>
    <w:p w:rsidR="000F4BC2" w:rsidRDefault="007D2F4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Если класс задан ключевым словом </w:t>
      </w:r>
      <w:r w:rsidRPr="009216D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>
        <w:rPr>
          <w:rFonts w:eastAsiaTheme="minorHAnsi"/>
          <w:noProof/>
          <w:sz w:val="28"/>
          <w:szCs w:val="28"/>
          <w:lang w:eastAsia="en-US"/>
        </w:rPr>
        <w:t xml:space="preserve">, то </w:t>
      </w:r>
      <w:r w:rsidR="000F4BC2">
        <w:rPr>
          <w:sz w:val="28"/>
          <w:szCs w:val="28"/>
        </w:rPr>
        <w:t>доступ к</w:t>
      </w:r>
      <w:r>
        <w:rPr>
          <w:sz w:val="28"/>
          <w:szCs w:val="28"/>
        </w:rPr>
        <w:t xml:space="preserve">о всем элементам открыт, то есть к полям и методам класса можно обращаться из функции </w:t>
      </w:r>
      <w:r>
        <w:rPr>
          <w:sz w:val="28"/>
          <w:szCs w:val="28"/>
          <w:lang w:val="en-US"/>
        </w:rPr>
        <w:t>main</w:t>
      </w:r>
      <w:r w:rsidRPr="007D2F42">
        <w:rPr>
          <w:sz w:val="28"/>
          <w:szCs w:val="28"/>
        </w:rPr>
        <w:t>()</w:t>
      </w:r>
      <w:r w:rsidR="000F4BC2">
        <w:rPr>
          <w:sz w:val="28"/>
          <w:szCs w:val="28"/>
        </w:rPr>
        <w:t xml:space="preserve">: </w:t>
      </w:r>
    </w:p>
    <w:p w:rsidR="000F4BC2" w:rsidRPr="00EB48A3" w:rsidRDefault="00EB48A3" w:rsidP="000F4BC2">
      <w:pPr>
        <w:rPr>
          <w:sz w:val="28"/>
          <w:szCs w:val="28"/>
          <w:lang w:val="en-US"/>
        </w:rPr>
      </w:pPr>
      <w:r w:rsidRPr="00EB48A3">
        <w:rPr>
          <w:rFonts w:eastAsiaTheme="minorHAnsi"/>
          <w:noProof/>
          <w:sz w:val="28"/>
          <w:szCs w:val="28"/>
          <w:lang w:val="en-US" w:eastAsia="en-US"/>
        </w:rPr>
        <w:t>cout&lt;&lt;chel.familia&lt;&lt;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 dol&lt;&lt;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&lt;&lt;s1.okl&lt;&lt;</w:t>
      </w:r>
      <w:r w:rsidRPr="00EB48A3">
        <w:rPr>
          <w:rFonts w:eastAsiaTheme="minorHAnsi"/>
          <w:noProof/>
          <w:color w:val="A31515"/>
          <w:sz w:val="28"/>
          <w:szCs w:val="28"/>
          <w:lang w:val="en-US" w:eastAsia="en-US"/>
        </w:rPr>
        <w:t>'\t'</w:t>
      </w:r>
      <w:r w:rsidRPr="00EB48A3">
        <w:rPr>
          <w:rFonts w:eastAsiaTheme="minorHAnsi"/>
          <w:noProof/>
          <w:sz w:val="28"/>
          <w:szCs w:val="28"/>
          <w:lang w:val="en-US" w:eastAsia="en-US"/>
        </w:rPr>
        <w:t>&lt;&lt;s1.name.imya&lt;&lt;endl;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Имена наподобие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>
        <w:rPr>
          <w:sz w:val="28"/>
          <w:szCs w:val="28"/>
        </w:rPr>
        <w:t>, с помощью которых можно получить доступ к элементам класса, называют уточненными именами.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Рассмотрим работу с использованием указателей, которую можно разделить на три этапа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0F4BC2" w:rsidRDefault="000F4BC2" w:rsidP="000F4BC2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создание указателя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;</w:t>
      </w:r>
    </w:p>
    <w:p w:rsidR="000F4BC2" w:rsidRDefault="000F4BC2" w:rsidP="000F4BC2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установка указателя на объект</w:t>
      </w:r>
      <w:proofErr w:type="gramStart"/>
      <w:r>
        <w:rPr>
          <w:sz w:val="28"/>
          <w:szCs w:val="28"/>
        </w:rPr>
        <w:t xml:space="preserve"> :</w:t>
      </w:r>
      <w:proofErr w:type="spellStart"/>
      <w:proofErr w:type="gramEnd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0F4BC2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работа с объектом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обратиться к отдельному элементу структуры 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 xml:space="preserve"> можно двумя способами:</w:t>
      </w:r>
    </w:p>
    <w:p w:rsidR="00EB48A3" w:rsidRDefault="000F4BC2" w:rsidP="00EB48A3">
      <w:pPr>
        <w:suppressAutoHyphens w:val="0"/>
        <w:autoSpaceDE w:val="0"/>
        <w:autoSpaceDN w:val="0"/>
        <w:adjustRightInd w:val="0"/>
        <w:ind w:firstLine="54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B48A3"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fio</w:t>
      </w:r>
      <w:r w:rsidRPr="00EB48A3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EB48A3">
        <w:rPr>
          <w:sz w:val="28"/>
          <w:szCs w:val="28"/>
          <w:lang w:val="en-US"/>
        </w:rPr>
        <w:t>).</w:t>
      </w:r>
      <w:proofErr w:type="spellStart"/>
      <w:proofErr w:type="gramStart"/>
      <w:r>
        <w:rPr>
          <w:sz w:val="28"/>
          <w:szCs w:val="28"/>
          <w:lang w:val="en-US"/>
        </w:rPr>
        <w:t>f</w:t>
      </w:r>
      <w:r w:rsidR="00EB48A3">
        <w:rPr>
          <w:sz w:val="28"/>
          <w:szCs w:val="28"/>
          <w:lang w:val="en-US"/>
        </w:rPr>
        <w:t>io</w:t>
      </w:r>
      <w:proofErr w:type="spellEnd"/>
      <w:r w:rsidR="00EB48A3">
        <w:rPr>
          <w:sz w:val="28"/>
          <w:szCs w:val="28"/>
          <w:lang w:val="en-US"/>
        </w:rPr>
        <w:t>(</w:t>
      </w:r>
      <w:proofErr w:type="gramEnd"/>
      <w:r w:rsidR="00EB48A3">
        <w:rPr>
          <w:sz w:val="28"/>
          <w:szCs w:val="28"/>
          <w:lang w:val="en-US"/>
        </w:rPr>
        <w:t>);</w:t>
      </w:r>
    </w:p>
    <w:p w:rsidR="009B21A1" w:rsidRPr="00F75FF7" w:rsidRDefault="000F4BC2" w:rsidP="009B21A1">
      <w:pPr>
        <w:suppressAutoHyphens w:val="0"/>
        <w:autoSpaceDE w:val="0"/>
        <w:autoSpaceDN w:val="0"/>
        <w:adjustRightInd w:val="0"/>
        <w:ind w:firstLine="5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fio</w:t>
      </w:r>
      <w:r w:rsidRPr="00F75FF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</w:t>
      </w:r>
      <w:proofErr w:type="spellEnd"/>
      <w:r w:rsidRPr="00F75FF7">
        <w:rPr>
          <w:sz w:val="28"/>
          <w:szCs w:val="28"/>
          <w:lang w:val="en-US"/>
        </w:rPr>
        <w:t xml:space="preserve"> -&gt;</w:t>
      </w:r>
      <w:proofErr w:type="spellStart"/>
      <w:r>
        <w:rPr>
          <w:sz w:val="28"/>
          <w:szCs w:val="28"/>
          <w:lang w:val="en-US"/>
        </w:rPr>
        <w:t>familia</w:t>
      </w:r>
      <w:proofErr w:type="spellEnd"/>
      <w:r w:rsidR="00EB48A3" w:rsidRPr="00F75FF7">
        <w:rPr>
          <w:sz w:val="28"/>
          <w:szCs w:val="28"/>
          <w:lang w:val="en-US"/>
        </w:rPr>
        <w:t>;</w:t>
      </w:r>
    </w:p>
    <w:p w:rsidR="000F4BC2" w:rsidRPr="009B21A1" w:rsidRDefault="000F4BC2" w:rsidP="009B21A1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Первый и второй этапы можно объединить :</w:t>
      </w:r>
      <w:r>
        <w:rPr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&amp;</w:t>
      </w:r>
      <w:proofErr w:type="spellStart"/>
      <w:r>
        <w:rPr>
          <w:sz w:val="28"/>
          <w:szCs w:val="28"/>
          <w:lang w:val="en-US"/>
        </w:rPr>
        <w:t>chel</w:t>
      </w:r>
      <w:proofErr w:type="spellEnd"/>
      <w:r>
        <w:rPr>
          <w:sz w:val="28"/>
          <w:szCs w:val="28"/>
        </w:rPr>
        <w:t>;</w:t>
      </w:r>
    </w:p>
    <w:p w:rsidR="000F4BC2" w:rsidRDefault="000F4BC2" w:rsidP="009B21A1">
      <w:pPr>
        <w:ind w:left="180"/>
        <w:rPr>
          <w:b/>
          <w:sz w:val="32"/>
          <w:szCs w:val="32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32"/>
          <w:szCs w:val="32"/>
        </w:rPr>
        <w:t>Конструкторы и деструкторы.</w:t>
      </w:r>
    </w:p>
    <w:p w:rsidR="000F4BC2" w:rsidRDefault="000F4BC2" w:rsidP="000F4BC2">
      <w:pPr>
        <w:jc w:val="center"/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Конструкторы предназначены для инициализации абстрактных типов данных, то есть объектов классов.</w:t>
      </w:r>
    </w:p>
    <w:p w:rsidR="00ED5092" w:rsidRDefault="00ED509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Деструкторы нужны для удаления локальных объектов в процессе работы, для освобождения динамической памяти, используемой объектом класса.</w:t>
      </w: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>Имя конструктора должно совпадать с именем класса, конструктор явно или неявно вызывается при определении объекта класса, основное назначение конструктора – выделение участка памяти, превращение его в объект класса, с возможн</w:t>
      </w:r>
      <w:r w:rsidR="00631DCE">
        <w:rPr>
          <w:sz w:val="28"/>
          <w:szCs w:val="28"/>
        </w:rPr>
        <w:t>ой инициализацией (</w:t>
      </w:r>
      <w:r>
        <w:rPr>
          <w:sz w:val="28"/>
          <w:szCs w:val="28"/>
        </w:rPr>
        <w:t>заданием начальных значений</w:t>
      </w:r>
      <w:r w:rsidR="00631DC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038D4" w:rsidRDefault="000F4BC2" w:rsidP="00AE661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ab/>
        <w:t xml:space="preserve">В предыдущем примере </w:t>
      </w:r>
      <w:r w:rsidR="005146AF">
        <w:rPr>
          <w:sz w:val="28"/>
          <w:szCs w:val="28"/>
        </w:rPr>
        <w:t>при создании объектов класса работали автоматические конструкторы</w:t>
      </w:r>
      <w:r w:rsidR="00AE661A">
        <w:rPr>
          <w:sz w:val="28"/>
          <w:szCs w:val="28"/>
        </w:rPr>
        <w:t xml:space="preserve">, создаваемые компилятором. Для нашего класса </w:t>
      </w:r>
      <w:proofErr w:type="spellStart"/>
      <w:r w:rsidR="00AE661A">
        <w:rPr>
          <w:sz w:val="28"/>
          <w:szCs w:val="28"/>
          <w:lang w:val="en-US"/>
        </w:rPr>
        <w:t>sotrudnik</w:t>
      </w:r>
      <w:proofErr w:type="spellEnd"/>
      <w:r w:rsidR="00AE661A">
        <w:rPr>
          <w:sz w:val="28"/>
          <w:szCs w:val="28"/>
        </w:rPr>
        <w:t xml:space="preserve"> автоматический конструктор некорректно создаёт объект </w:t>
      </w:r>
      <w:r w:rsidR="00AE661A">
        <w:rPr>
          <w:sz w:val="28"/>
          <w:szCs w:val="28"/>
          <w:lang w:val="en-US"/>
        </w:rPr>
        <w:t>s</w:t>
      </w:r>
      <w:r w:rsidR="00AE661A">
        <w:rPr>
          <w:sz w:val="28"/>
          <w:szCs w:val="28"/>
        </w:rPr>
        <w:t xml:space="preserve">1, так как кроме  выделения памяти под указатели: </w:t>
      </w:r>
      <w:r w:rsidR="00AE661A" w:rsidRPr="009216D0">
        <w:rPr>
          <w:rFonts w:eastAsiaTheme="minorHAnsi"/>
          <w:noProof/>
          <w:sz w:val="28"/>
          <w:szCs w:val="28"/>
          <w:lang w:eastAsia="en-US"/>
        </w:rPr>
        <w:t>familia,imya,otchestvo</w:t>
      </w:r>
      <w:r w:rsidR="00CE7036">
        <w:rPr>
          <w:rFonts w:eastAsiaTheme="minorHAnsi"/>
          <w:noProof/>
          <w:sz w:val="28"/>
          <w:szCs w:val="28"/>
          <w:lang w:eastAsia="en-US"/>
        </w:rPr>
        <w:t xml:space="preserve"> требуется выделить память под динамические строки.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Почему же не возникала ошибка во время выполнения программы? Давайте разберемся, </w:t>
      </w:r>
      <w:r w:rsidR="00031F82">
        <w:rPr>
          <w:rFonts w:eastAsiaTheme="minorHAnsi"/>
          <w:noProof/>
          <w:sz w:val="28"/>
          <w:szCs w:val="28"/>
          <w:lang w:eastAsia="en-US"/>
        </w:rPr>
        <w:t>в примере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последовательно </w:t>
      </w:r>
      <w:r w:rsidR="00D41D60">
        <w:rPr>
          <w:rFonts w:eastAsiaTheme="minorHAnsi"/>
          <w:noProof/>
          <w:sz w:val="28"/>
          <w:szCs w:val="28"/>
          <w:lang w:eastAsia="en-US"/>
        </w:rPr>
        <w:t>вызываются</w:t>
      </w:r>
      <w:r w:rsidR="002038D4">
        <w:rPr>
          <w:rFonts w:eastAsiaTheme="minorHAnsi"/>
          <w:noProof/>
          <w:sz w:val="28"/>
          <w:szCs w:val="28"/>
          <w:lang w:eastAsia="en-US"/>
        </w:rPr>
        <w:t xml:space="preserve"> методы: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define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_fio();</w:t>
      </w:r>
    </w:p>
    <w:p w:rsidR="002038D4" w:rsidRPr="009216D0" w:rsidRDefault="002038D4" w:rsidP="002038D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9216D0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9216D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9216D0">
        <w:rPr>
          <w:rFonts w:eastAsiaTheme="minorHAnsi"/>
          <w:noProof/>
          <w:sz w:val="28"/>
          <w:szCs w:val="28"/>
          <w:lang w:val="en-US" w:eastAsia="en-US"/>
        </w:rPr>
        <w:t>,10000);</w:t>
      </w:r>
    </w:p>
    <w:p w:rsidR="002038D4" w:rsidRDefault="002038D4" w:rsidP="002038D4">
      <w:pPr>
        <w:rPr>
          <w:rFonts w:eastAsiaTheme="minorHAnsi"/>
          <w:noProof/>
          <w:sz w:val="28"/>
          <w:szCs w:val="28"/>
          <w:lang w:eastAsia="en-US"/>
        </w:rPr>
      </w:pPr>
      <w:r w:rsidRPr="009216D0">
        <w:rPr>
          <w:rFonts w:eastAsiaTheme="minorHAnsi"/>
          <w:noProof/>
          <w:sz w:val="28"/>
          <w:szCs w:val="28"/>
          <w:lang w:eastAsia="en-US"/>
        </w:rPr>
        <w:t>s1.display();</w:t>
      </w:r>
    </w:p>
    <w:p w:rsidR="00D522DA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9521F2" w:rsidRDefault="00D522DA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();</w:t>
      </w:r>
      <w:r>
        <w:rPr>
          <w:rFonts w:eastAsiaTheme="minorHAnsi"/>
          <w:noProof/>
          <w:sz w:val="28"/>
          <w:szCs w:val="28"/>
          <w:lang w:eastAsia="en-US"/>
        </w:rPr>
        <w:t xml:space="preserve"> выделяет память и заполняет динамические строки объекта 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. </w:t>
      </w:r>
      <w:r w:rsidR="009521F2">
        <w:rPr>
          <w:rFonts w:eastAsiaTheme="minorHAnsi"/>
          <w:noProof/>
          <w:sz w:val="28"/>
          <w:szCs w:val="28"/>
          <w:lang w:eastAsia="en-US"/>
        </w:rPr>
        <w:t xml:space="preserve">Вызов 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1.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(</w:t>
      </w:r>
      <w:r w:rsidR="009521F2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</w:t>
      </w:r>
      <w:r w:rsidR="009521F2" w:rsidRPr="00C2001E">
        <w:rPr>
          <w:rFonts w:eastAsiaTheme="minorHAnsi"/>
          <w:b/>
          <w:noProof/>
          <w:color w:val="A31515"/>
          <w:sz w:val="28"/>
          <w:szCs w:val="28"/>
          <w:lang w:eastAsia="en-US"/>
        </w:rPr>
        <w:t>"бухгалтер"</w:t>
      </w:r>
      <w:r w:rsidR="009521F2" w:rsidRPr="00C2001E">
        <w:rPr>
          <w:rFonts w:eastAsiaTheme="minorHAnsi"/>
          <w:b/>
          <w:noProof/>
          <w:sz w:val="28"/>
          <w:szCs w:val="28"/>
          <w:lang w:eastAsia="en-US"/>
        </w:rPr>
        <w:t>,10000);</w:t>
      </w:r>
      <w:r w:rsidR="00C5621B">
        <w:rPr>
          <w:rFonts w:eastAsiaTheme="minorHAnsi"/>
          <w:noProof/>
          <w:sz w:val="28"/>
          <w:szCs w:val="28"/>
          <w:lang w:eastAsia="en-US"/>
        </w:rPr>
        <w:t xml:space="preserve"> связывает указатели </w:t>
      </w:r>
    </w:p>
    <w:p w:rsidR="00C5621B" w:rsidRPr="00C5621B" w:rsidRDefault="00C5621B" w:rsidP="009521F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>
        <w:rPr>
          <w:rFonts w:eastAsiaTheme="minorHAnsi"/>
          <w:noProof/>
          <w:sz w:val="28"/>
          <w:szCs w:val="28"/>
          <w:lang w:eastAsia="en-US"/>
        </w:rPr>
        <w:t xml:space="preserve"> с указателями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familia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imya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 xml:space="preserve">,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name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.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otchestvo</w:t>
      </w:r>
      <w:r>
        <w:rPr>
          <w:rFonts w:eastAsiaTheme="minorHAnsi"/>
          <w:noProof/>
          <w:sz w:val="28"/>
          <w:szCs w:val="28"/>
          <w:lang w:eastAsia="en-US"/>
        </w:rPr>
        <w:t>объекта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, таким образом объект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C2001E" w:rsidRPr="00C2001E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C2001E">
        <w:rPr>
          <w:rFonts w:eastAsiaTheme="minorHAnsi"/>
          <w:noProof/>
          <w:sz w:val="28"/>
          <w:szCs w:val="28"/>
          <w:lang w:eastAsia="en-US"/>
        </w:rPr>
        <w:t xml:space="preserve">не имеет своей динамической памяти под строки и использует память объекта </w:t>
      </w:r>
      <w:r w:rsidR="00C2001E"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</w:p>
    <w:p w:rsidR="00C2001E" w:rsidRPr="00031F82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 xml:space="preserve">Объект 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C2001E">
        <w:rPr>
          <w:rFonts w:eastAsiaTheme="minorHAnsi"/>
          <w:noProof/>
          <w:sz w:val="28"/>
          <w:szCs w:val="28"/>
          <w:lang w:eastAsia="en-US"/>
        </w:rPr>
        <w:t>хотя и имеет свою динамическую память, но получает её не в момент создания объекта</w:t>
      </w:r>
      <w:r>
        <w:rPr>
          <w:rFonts w:eastAsiaTheme="minorHAnsi"/>
          <w:noProof/>
          <w:sz w:val="28"/>
          <w:szCs w:val="28"/>
          <w:lang w:eastAsia="en-US"/>
        </w:rPr>
        <w:t xml:space="preserve">, а при вызове метода 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Pr="00C2001E">
        <w:rPr>
          <w:rFonts w:eastAsiaTheme="minorHAnsi"/>
          <w:b/>
          <w:noProof/>
          <w:sz w:val="28"/>
          <w:szCs w:val="28"/>
          <w:lang w:eastAsia="en-US"/>
        </w:rPr>
        <w:t>_</w:t>
      </w:r>
      <w:r w:rsidRPr="00C2001E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Pr="00031F82">
        <w:rPr>
          <w:rFonts w:eastAsiaTheme="minorHAnsi"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 xml:space="preserve">, таким образом, если убрать вызов 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.</w:t>
      </w:r>
      <w:r w:rsidR="00114CC8">
        <w:rPr>
          <w:rFonts w:eastAsiaTheme="minorHAnsi"/>
          <w:b/>
          <w:noProof/>
          <w:sz w:val="28"/>
          <w:szCs w:val="28"/>
          <w:lang w:val="en-US" w:eastAsia="en-US"/>
        </w:rPr>
        <w:t>define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_</w:t>
      </w:r>
      <w:r w:rsidR="00031F82" w:rsidRPr="00D41D60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031F82" w:rsidRPr="00D41D60">
        <w:rPr>
          <w:rFonts w:eastAsiaTheme="minorHAnsi"/>
          <w:b/>
          <w:noProof/>
          <w:sz w:val="28"/>
          <w:szCs w:val="28"/>
          <w:lang w:eastAsia="en-US"/>
        </w:rPr>
        <w:t>()</w:t>
      </w:r>
      <w:r w:rsidR="00031F82" w:rsidRPr="00031F82">
        <w:rPr>
          <w:rFonts w:eastAsiaTheme="minorHAnsi"/>
          <w:noProof/>
          <w:sz w:val="28"/>
          <w:szCs w:val="28"/>
          <w:lang w:eastAsia="en-US"/>
        </w:rPr>
        <w:t>, то программа перестанет работать</w:t>
      </w:r>
    </w:p>
    <w:p w:rsidR="00C2001E" w:rsidRDefault="00C2001E" w:rsidP="00D522DA">
      <w:pPr>
        <w:suppressAutoHyphens w:val="0"/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  <w:lang w:eastAsia="en-US"/>
        </w:rPr>
      </w:pPr>
      <w:r w:rsidRPr="004E0F99">
        <w:rPr>
          <w:rFonts w:eastAsiaTheme="minorHAnsi"/>
          <w:noProof/>
          <w:sz w:val="28"/>
          <w:szCs w:val="28"/>
          <w:lang w:eastAsia="en-US"/>
        </w:rPr>
        <w:t xml:space="preserve">Чтобы избежать </w:t>
      </w:r>
      <w:r w:rsidR="00031F82">
        <w:rPr>
          <w:rFonts w:eastAsiaTheme="minorHAnsi"/>
          <w:noProof/>
          <w:sz w:val="28"/>
          <w:szCs w:val="28"/>
          <w:lang w:eastAsia="en-US"/>
        </w:rPr>
        <w:t>подобных</w:t>
      </w:r>
      <w:r w:rsidRPr="004E0F99">
        <w:rPr>
          <w:rFonts w:eastAsiaTheme="minorHAnsi"/>
          <w:noProof/>
          <w:sz w:val="28"/>
          <w:szCs w:val="28"/>
          <w:lang w:eastAsia="en-US"/>
        </w:rPr>
        <w:t xml:space="preserve"> ошибок необходимо помнить простое правило:</w:t>
      </w:r>
      <w:r>
        <w:rPr>
          <w:rFonts w:eastAsiaTheme="minorHAnsi"/>
          <w:b/>
          <w:noProof/>
          <w:sz w:val="28"/>
          <w:szCs w:val="28"/>
          <w:lang w:eastAsia="en-US"/>
        </w:rPr>
        <w:t xml:space="preserve"> при использовании динамической памяти, её должен выделять конструктор при создании объекта класса</w:t>
      </w:r>
      <w:r w:rsidR="004E0F99">
        <w:rPr>
          <w:rFonts w:eastAsiaTheme="minorHAnsi"/>
          <w:b/>
          <w:noProof/>
          <w:sz w:val="28"/>
          <w:szCs w:val="28"/>
          <w:lang w:eastAsia="en-US"/>
        </w:rPr>
        <w:t>.</w:t>
      </w:r>
    </w:p>
    <w:p w:rsidR="009B21A1" w:rsidRDefault="009B21A1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031F82" w:rsidRPr="005461AD" w:rsidRDefault="006A25E3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s</w:t>
      </w:r>
      <w:r w:rsidR="00031F82"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truct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031F82"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5461AD">
        <w:rPr>
          <w:rFonts w:eastAsiaTheme="minorHAnsi"/>
          <w:noProof/>
          <w:sz w:val="28"/>
          <w:szCs w:val="28"/>
          <w:lang w:eastAsia="en-US"/>
        </w:rPr>
        <w:t xml:space="preserve">{. </w:t>
      </w:r>
      <w:r w:rsidRPr="00031F82">
        <w:rPr>
          <w:rFonts w:eastAsiaTheme="minorHAnsi"/>
          <w:noProof/>
          <w:sz w:val="28"/>
          <w:szCs w:val="28"/>
          <w:lang w:eastAsia="en-US"/>
        </w:rPr>
        <w:t>. .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5461AD">
        <w:rPr>
          <w:rFonts w:eastAsiaTheme="minorHAnsi"/>
          <w:noProof/>
          <w:sz w:val="28"/>
          <w:szCs w:val="28"/>
          <w:lang w:eastAsia="en-US"/>
        </w:rPr>
        <w:t xml:space="preserve"> ()</w:t>
      </w:r>
    </w:p>
    <w:p w:rsidR="00031F82" w:rsidRPr="005461AD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5461AD">
        <w:rPr>
          <w:rFonts w:eastAsiaTheme="minorHAnsi"/>
          <w:noProof/>
          <w:sz w:val="28"/>
          <w:szCs w:val="28"/>
          <w:lang w:eastAsia="en-US"/>
        </w:rPr>
        <w:t>{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FIO:</w:t>
      </w:r>
      <w:proofErr w:type="gramEnd"/>
      <w:r w:rsidR="00B13A74" w:rsidRPr="00B13A74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Конструкторпо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-</w:t>
      </w:r>
      <w:r w:rsidRPr="00031F82">
        <w:rPr>
          <w:rFonts w:eastAsiaTheme="minorHAnsi"/>
          <w:noProof/>
          <w:color w:val="A31515"/>
          <w:sz w:val="28"/>
          <w:szCs w:val="28"/>
          <w:lang w:eastAsia="en-US"/>
        </w:rPr>
        <w:t>умолчанию</w:t>
      </w:r>
      <w:r w:rsidRPr="005461AD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5461AD">
        <w:rPr>
          <w:rFonts w:eastAsiaTheme="minorHAnsi"/>
          <w:noProof/>
          <w:sz w:val="28"/>
          <w:szCs w:val="28"/>
          <w:lang w:eastAsia="en-US"/>
        </w:rPr>
        <w:t>&lt;&lt;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5461AD">
        <w:rPr>
          <w:rFonts w:eastAsiaTheme="minorHAnsi"/>
          <w:noProof/>
          <w:sz w:val="28"/>
          <w:szCs w:val="28"/>
          <w:lang w:eastAsia="en-US"/>
        </w:rPr>
        <w:t>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031F82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031F82" w:rsidRPr="00031F82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31F82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031F82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031F82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031F82" w:rsidRPr="00781920" w:rsidRDefault="00031F82" w:rsidP="00031F8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9B21A1" w:rsidRPr="00781920" w:rsidRDefault="009B21A1">
      <w:pPr>
        <w:suppressAutoHyphens w:val="0"/>
        <w:spacing w:after="200" w:line="276" w:lineRule="auto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br w:type="page"/>
      </w:r>
    </w:p>
    <w:p w:rsidR="00ED5092" w:rsidRPr="00B13A74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lastRenderedPageBreak/>
        <w:t>~FIO()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  <w:r w:rsid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ED5092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ED5092" w:rsidRPr="00ED5092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ED5092" w:rsidRPr="00781920" w:rsidRDefault="00ED5092" w:rsidP="00ED509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522D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781920">
        <w:rPr>
          <w:rFonts w:eastAsiaTheme="minorHAnsi"/>
          <w:noProof/>
          <w:sz w:val="28"/>
          <w:szCs w:val="28"/>
          <w:lang w:eastAsia="en-US"/>
        </w:rPr>
        <w:t>};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//-----------------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end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  <w:proofErr w:type="gramEnd"/>
    </w:p>
    <w:p w:rsidR="00D522DA" w:rsidRPr="00781920" w:rsidRDefault="00D522DA" w:rsidP="002038D4">
      <w:pPr>
        <w:rPr>
          <w:rFonts w:eastAsiaTheme="minorHAnsi"/>
          <w:noProof/>
          <w:sz w:val="28"/>
          <w:szCs w:val="28"/>
          <w:lang w:eastAsia="en-US"/>
        </w:rPr>
      </w:pP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struct</w:t>
      </w:r>
      <w:r w:rsidRPr="0078192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D41D60" w:rsidRPr="00781920" w:rsidRDefault="00D41D60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{. . .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eastAsia="en-US"/>
        </w:rPr>
        <w:t>sotrudnik()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  <w:proofErr w:type="gramEnd"/>
    </w:p>
    <w:p w:rsidR="00B13A74" w:rsidRPr="00781920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781920">
        <w:rPr>
          <w:rFonts w:eastAsiaTheme="minorHAnsi"/>
          <w:noProof/>
          <w:sz w:val="28"/>
          <w:szCs w:val="28"/>
          <w:lang w:eastAsia="en-US"/>
        </w:rPr>
        <w:t>,</w:t>
      </w:r>
      <w:r w:rsidRPr="00781920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781920">
        <w:rPr>
          <w:rFonts w:eastAsiaTheme="minorHAnsi"/>
          <w:noProof/>
          <w:sz w:val="28"/>
          <w:szCs w:val="28"/>
          <w:lang w:eastAsia="en-US"/>
        </w:rPr>
        <w:t>);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B13A74" w:rsidRPr="00781920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781920">
        <w:rPr>
          <w:rFonts w:eastAsiaTheme="minorHAnsi"/>
          <w:noProof/>
          <w:sz w:val="28"/>
          <w:szCs w:val="28"/>
          <w:lang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81920">
        <w:rPr>
          <w:rFonts w:eastAsiaTheme="minorHAnsi"/>
          <w:noProof/>
          <w:sz w:val="28"/>
          <w:szCs w:val="28"/>
          <w:lang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CE7036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 (dol,</w:t>
      </w:r>
      <w:r w:rsidRPr="007A059C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B13A74" w:rsidRPr="007A059C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 = 0;</w:t>
      </w:r>
    </w:p>
    <w:p w:rsidR="00B13A74" w:rsidRDefault="00B13A74" w:rsidP="00B13A74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B13A74" w:rsidRPr="00B13A74" w:rsidRDefault="00B13A74" w:rsidP="00CE703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()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ED5092">
        <w:rPr>
          <w:rFonts w:eastAsiaTheme="minorHAnsi"/>
          <w:noProof/>
          <w:color w:val="008000"/>
          <w:sz w:val="28"/>
          <w:szCs w:val="28"/>
          <w:lang w:eastAsia="en-US"/>
        </w:rPr>
        <w:t>деструкторкласса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cout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::</w:t>
      </w:r>
      <w:r w:rsidRPr="000E16B6">
        <w:rPr>
          <w:rFonts w:eastAsiaTheme="minorHAnsi"/>
          <w:noProof/>
          <w:color w:val="A31515"/>
          <w:sz w:val="28"/>
          <w:szCs w:val="28"/>
          <w:lang w:val="en-US" w:eastAsia="en-US"/>
        </w:rPr>
        <w:t>Destructor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!"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&lt;&lt;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endl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0E16B6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[] 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.</w:t>
      </w:r>
      <w:r w:rsidRPr="000E16B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0E16B6" w:rsidRPr="00B13A74" w:rsidRDefault="000E16B6" w:rsidP="000E16B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</w:t>
      </w:r>
      <w:r w:rsidRPr="005461AD">
        <w:rPr>
          <w:rFonts w:eastAsiaTheme="minorHAnsi"/>
          <w:noProof/>
          <w:color w:val="008000"/>
          <w:sz w:val="28"/>
          <w:szCs w:val="28"/>
          <w:lang w:val="en-US" w:eastAsia="en-US"/>
        </w:rPr>
        <w:t>------- end sotrudnic</w:t>
      </w:r>
    </w:p>
    <w:p w:rsid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1D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B13A74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{ FIO chel(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chel.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d</w:t>
      </w:r>
      <w:r>
        <w:rPr>
          <w:rFonts w:eastAsiaTheme="minorHAnsi"/>
          <w:noProof/>
          <w:sz w:val="28"/>
          <w:szCs w:val="28"/>
          <w:lang w:val="en-US" w:eastAsia="en-US"/>
        </w:rPr>
        <w:t>efine_fio();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B13A74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>sotrudnik s1</w:t>
      </w:r>
      <w:r w:rsidR="00B13A74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D41D60" w:rsidRPr="00D41D60" w:rsidRDefault="00B13A74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s1.define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(chel,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="00D41D60" w:rsidRPr="00D41D60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="00D41D60" w:rsidRPr="00D41D60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D41D60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1D60" w:rsidRPr="00D41D6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5461A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D41D60" w:rsidRPr="005461AD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 xml:space="preserve"> 0;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}</w:t>
      </w:r>
    </w:p>
    <w:p w:rsidR="00D41D60" w:rsidRPr="00781920" w:rsidRDefault="00D41D60" w:rsidP="00D41D6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</w:p>
    <w:p w:rsidR="005544AF" w:rsidRPr="005544AF" w:rsidRDefault="000E3E12" w:rsidP="000E3E12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После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запуска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программы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увидим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, </w:t>
      </w:r>
      <w:r>
        <w:rPr>
          <w:rFonts w:eastAsiaTheme="minorHAnsi"/>
          <w:noProof/>
          <w:sz w:val="28"/>
          <w:szCs w:val="28"/>
          <w:lang w:eastAsia="en-US"/>
        </w:rPr>
        <w:t>что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конструктор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типа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D41D60">
        <w:rPr>
          <w:rFonts w:eastAsiaTheme="minorHAnsi"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вызывается</w:t>
      </w:r>
      <w:r w:rsidR="00114CC8" w:rsidRPr="00114CC8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дважды</w:t>
      </w:r>
      <w:r w:rsidRPr="005544AF">
        <w:rPr>
          <w:rFonts w:eastAsiaTheme="minorHAnsi"/>
          <w:noProof/>
          <w:sz w:val="28"/>
          <w:szCs w:val="28"/>
          <w:lang w:eastAsia="en-US"/>
        </w:rPr>
        <w:t xml:space="preserve">: </w:t>
      </w:r>
      <w:r>
        <w:rPr>
          <w:rFonts w:eastAsiaTheme="minorHAnsi"/>
          <w:noProof/>
          <w:sz w:val="28"/>
          <w:szCs w:val="28"/>
          <w:lang w:eastAsia="en-US"/>
        </w:rPr>
        <w:t xml:space="preserve">при вызове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FIO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Pr="000E3E12">
        <w:rPr>
          <w:rFonts w:eastAsiaTheme="minorHAnsi"/>
          <w:b/>
          <w:noProof/>
          <w:sz w:val="28"/>
          <w:szCs w:val="28"/>
          <w:lang w:val="en-US" w:eastAsia="en-US"/>
        </w:rPr>
        <w:t>chel</w:t>
      </w:r>
      <w:r w:rsidR="005544AF">
        <w:rPr>
          <w:rFonts w:eastAsiaTheme="minorHAnsi"/>
          <w:b/>
          <w:noProof/>
          <w:sz w:val="28"/>
          <w:szCs w:val="28"/>
          <w:lang w:eastAsia="en-US"/>
        </w:rPr>
        <w:t xml:space="preserve">() и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 w:rsidR="00114CC8" w:rsidRPr="00114CC8">
        <w:rPr>
          <w:rFonts w:eastAsiaTheme="minorHAnsi"/>
          <w:b/>
          <w:noProof/>
          <w:sz w:val="28"/>
          <w:szCs w:val="28"/>
          <w:lang w:eastAsia="en-US"/>
        </w:rPr>
        <w:t xml:space="preserve"> </w:t>
      </w:r>
      <w:r w:rsidR="005544AF" w:rsidRPr="000E3E12">
        <w:rPr>
          <w:rFonts w:eastAsiaTheme="minorHAnsi"/>
          <w:b/>
          <w:noProof/>
          <w:sz w:val="28"/>
          <w:szCs w:val="28"/>
          <w:lang w:val="en-US" w:eastAsia="en-US"/>
        </w:rPr>
        <w:t>s</w:t>
      </w:r>
      <w:r w:rsidR="005544AF" w:rsidRPr="000E3E12">
        <w:rPr>
          <w:rFonts w:eastAsiaTheme="minorHAnsi"/>
          <w:b/>
          <w:noProof/>
          <w:sz w:val="28"/>
          <w:szCs w:val="28"/>
          <w:lang w:eastAsia="en-US"/>
        </w:rPr>
        <w:t>1</w:t>
      </w:r>
      <w:r w:rsidR="005544AF">
        <w:rPr>
          <w:rFonts w:eastAsiaTheme="minorHAnsi"/>
          <w:noProof/>
          <w:sz w:val="28"/>
          <w:szCs w:val="28"/>
          <w:lang w:eastAsia="en-US"/>
        </w:rPr>
        <w:t xml:space="preserve"> (работаю</w:t>
      </w:r>
      <w:r>
        <w:rPr>
          <w:rFonts w:eastAsiaTheme="minorHAnsi"/>
          <w:noProof/>
          <w:sz w:val="28"/>
          <w:szCs w:val="28"/>
          <w:lang w:eastAsia="en-US"/>
        </w:rPr>
        <w:t>т конструктор</w:t>
      </w:r>
      <w:r w:rsidR="005544AF">
        <w:rPr>
          <w:rFonts w:eastAsiaTheme="minorHAnsi"/>
          <w:noProof/>
          <w:sz w:val="28"/>
          <w:szCs w:val="28"/>
          <w:lang w:eastAsia="en-US"/>
        </w:rPr>
        <w:t>ы по-умолчанию</w:t>
      </w:r>
      <w:r>
        <w:rPr>
          <w:rFonts w:eastAsiaTheme="minorHAnsi"/>
          <w:noProof/>
          <w:sz w:val="28"/>
          <w:szCs w:val="28"/>
          <w:lang w:eastAsia="en-US"/>
        </w:rPr>
        <w:t>)</w:t>
      </w:r>
    </w:p>
    <w:p w:rsidR="00D41D60" w:rsidRPr="000E3E12" w:rsidRDefault="00D41D60" w:rsidP="00D41D60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Работа с массивами абстрактных типов.</w:t>
      </w:r>
    </w:p>
    <w:p w:rsidR="000F4BC2" w:rsidRDefault="000F4BC2" w:rsidP="000F4BC2">
      <w:pPr>
        <w:rPr>
          <w:b/>
          <w:sz w:val="32"/>
          <w:szCs w:val="32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вариант программы, которая работает с массивом объектов типа </w:t>
      </w:r>
      <w:proofErr w:type="spellStart"/>
      <w:r w:rsidRPr="007A059C">
        <w:rPr>
          <w:b/>
          <w:sz w:val="28"/>
          <w:szCs w:val="28"/>
          <w:lang w:val="en-US"/>
        </w:rPr>
        <w:t>sotrudnik</w:t>
      </w:r>
      <w:proofErr w:type="spellEnd"/>
      <w:r>
        <w:rPr>
          <w:sz w:val="28"/>
          <w:szCs w:val="28"/>
        </w:rPr>
        <w:t>. Массивам абстрактного типа нельзя присвоить начальные значения при объявлении, они инициализируются в два этапа:</w:t>
      </w:r>
    </w:p>
    <w:p w:rsidR="000F4BC2" w:rsidRDefault="000F4BC2" w:rsidP="000F4BC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выделяется память с помощью конструктора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;</w:t>
      </w:r>
    </w:p>
    <w:p w:rsidR="000F4BC2" w:rsidRDefault="000F4BC2" w:rsidP="000F4BC2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задаются начальные значения с помощью метода класса, в нашем случае с помощью </w:t>
      </w:r>
      <w:r>
        <w:rPr>
          <w:sz w:val="28"/>
          <w:szCs w:val="28"/>
          <w:lang w:val="en-US"/>
        </w:rPr>
        <w:t>define</w:t>
      </w:r>
      <w:r>
        <w:rPr>
          <w:sz w:val="28"/>
          <w:szCs w:val="28"/>
        </w:rPr>
        <w:t>().</w:t>
      </w:r>
    </w:p>
    <w:p w:rsidR="000F4BC2" w:rsidRDefault="000F4BC2" w:rsidP="000F4BC2">
      <w:pPr>
        <w:ind w:left="435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  <w:r>
        <w:rPr>
          <w:sz w:val="28"/>
          <w:szCs w:val="28"/>
        </w:rPr>
        <w:t xml:space="preserve">Итак, потребуется конструктор </w:t>
      </w:r>
      <w:proofErr w:type="spellStart"/>
      <w:r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>, то есть конструктор без параметров.</w:t>
      </w:r>
    </w:p>
    <w:p w:rsidR="000F4BC2" w:rsidRPr="00781920" w:rsidRDefault="000F4BC2" w:rsidP="000F4BC2">
      <w:pPr>
        <w:rPr>
          <w:sz w:val="28"/>
          <w:szCs w:val="28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5544AF" w:rsidRPr="00616C56" w:rsidRDefault="00616C56" w:rsidP="005544AF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{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FIO chel(</w:t>
      </w:r>
      <w:r w:rsidR="005544AF" w:rsidRPr="00616C5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616C56" w:rsidRPr="00616C56" w:rsidRDefault="006A25E3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c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onst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616C56"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="00616C56" w:rsidRPr="00616C56">
        <w:rPr>
          <w:rFonts w:eastAsiaTheme="minorHAnsi"/>
          <w:noProof/>
          <w:sz w:val="28"/>
          <w:szCs w:val="28"/>
          <w:lang w:val="en-US" w:eastAsia="en-US"/>
        </w:rPr>
        <w:t xml:space="preserve"> n=3;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="005544AF">
        <w:rPr>
          <w:rFonts w:eastAsiaTheme="minorHAnsi"/>
          <w:noProof/>
          <w:sz w:val="28"/>
          <w:szCs w:val="28"/>
          <w:lang w:val="en-US" w:eastAsia="en-US"/>
        </w:rPr>
        <w:t>c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hel</w:t>
      </w:r>
      <w:r w:rsidR="005544AF">
        <w:rPr>
          <w:rFonts w:eastAsiaTheme="minorHAnsi"/>
          <w:noProof/>
          <w:sz w:val="28"/>
          <w:szCs w:val="28"/>
          <w:lang w:val="en-US" w:eastAsia="en-US"/>
        </w:rPr>
        <w:t>.define_fio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ab/>
      </w:r>
      <w:r w:rsidRPr="005461AD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616C56" w:rsidRPr="005461AD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5461AD">
        <w:rPr>
          <w:rFonts w:eastAsiaTheme="minorHAnsi"/>
          <w:noProof/>
          <w:sz w:val="28"/>
          <w:szCs w:val="28"/>
          <w:lang w:val="en-US"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616C5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  <w:r w:rsidRPr="00616C56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616C56" w:rsidRPr="00114CC8" w:rsidRDefault="00616C56" w:rsidP="00616C56">
      <w:pPr>
        <w:suppressAutoHyphens w:val="0"/>
        <w:autoSpaceDE w:val="0"/>
        <w:autoSpaceDN w:val="0"/>
        <w:adjustRightInd w:val="0"/>
        <w:ind w:firstLine="708"/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114CC8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616C56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114C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114CC8">
        <w:rPr>
          <w:rFonts w:eastAsiaTheme="minorHAnsi"/>
          <w:noProof/>
          <w:sz w:val="28"/>
          <w:szCs w:val="28"/>
          <w:lang w:eastAsia="en-US"/>
        </w:rPr>
        <w:t>);</w:t>
      </w:r>
    </w:p>
    <w:p w:rsidR="00616C56" w:rsidRPr="00616C56" w:rsidRDefault="00616C56" w:rsidP="00616C5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eastAsia="en-US"/>
        </w:rPr>
        <w:tab/>
      </w:r>
      <w:r w:rsidRPr="00616C5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616C56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9B21A1" w:rsidRDefault="00616C56" w:rsidP="00616C56">
      <w:pPr>
        <w:rPr>
          <w:rFonts w:eastAsiaTheme="minorHAnsi"/>
          <w:noProof/>
          <w:sz w:val="28"/>
          <w:szCs w:val="28"/>
          <w:lang w:eastAsia="en-US"/>
        </w:rPr>
      </w:pPr>
      <w:r w:rsidRPr="00616C56">
        <w:rPr>
          <w:rFonts w:eastAsiaTheme="minorHAnsi"/>
          <w:noProof/>
          <w:sz w:val="28"/>
          <w:szCs w:val="28"/>
          <w:lang w:eastAsia="en-US"/>
        </w:rPr>
        <w:t>}</w:t>
      </w:r>
    </w:p>
    <w:p w:rsidR="009B21A1" w:rsidRDefault="009B21A1" w:rsidP="009B21A1">
      <w:pPr>
        <w:pStyle w:val="a6"/>
        <w:rPr>
          <w:rFonts w:eastAsiaTheme="minorHAnsi"/>
          <w:noProof/>
          <w:lang w:eastAsia="en-US"/>
        </w:rPr>
      </w:pPr>
    </w:p>
    <w:p w:rsidR="00AD372F" w:rsidRDefault="00AD372F" w:rsidP="00AD37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Доступ к полям класса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Pr="00F70ADB" w:rsidRDefault="00AD372F" w:rsidP="00AD372F">
      <w:pPr>
        <w:rPr>
          <w:sz w:val="28"/>
          <w:szCs w:val="28"/>
        </w:rPr>
      </w:pPr>
      <w:proofErr w:type="gramStart"/>
      <w:r w:rsidRPr="00F70ADB">
        <w:rPr>
          <w:sz w:val="28"/>
          <w:szCs w:val="28"/>
        </w:rPr>
        <w:t>В</w:t>
      </w:r>
      <w:proofErr w:type="gramEnd"/>
      <w:r w:rsidR="00114CC8" w:rsidRPr="00114CC8">
        <w:rPr>
          <w:sz w:val="28"/>
          <w:szCs w:val="28"/>
        </w:rPr>
        <w:t xml:space="preserve"> </w:t>
      </w:r>
      <w:proofErr w:type="gramStart"/>
      <w:r w:rsidRPr="00F70ADB">
        <w:rPr>
          <w:sz w:val="28"/>
          <w:szCs w:val="28"/>
        </w:rPr>
        <w:t>С</w:t>
      </w:r>
      <w:proofErr w:type="gramEnd"/>
      <w:r w:rsidRPr="00F70ADB">
        <w:rPr>
          <w:sz w:val="28"/>
          <w:szCs w:val="28"/>
        </w:rPr>
        <w:t>++ можно ограничить видимость данных и функций класса при помощи спецификатор</w:t>
      </w:r>
      <w:r>
        <w:rPr>
          <w:sz w:val="28"/>
          <w:szCs w:val="28"/>
        </w:rPr>
        <w:t>ов</w:t>
      </w:r>
      <w:r w:rsidRPr="00F70ADB">
        <w:rPr>
          <w:sz w:val="28"/>
          <w:szCs w:val="28"/>
        </w:rPr>
        <w:t xml:space="preserve"> доступа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protected</w:t>
      </w:r>
      <w:proofErr w:type="spellEnd"/>
      <w:r w:rsidRPr="00F70ADB">
        <w:rPr>
          <w:b/>
          <w:sz w:val="28"/>
          <w:szCs w:val="28"/>
        </w:rPr>
        <w:t xml:space="preserve">, 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F70ADB">
        <w:rPr>
          <w:sz w:val="28"/>
          <w:szCs w:val="28"/>
        </w:rPr>
        <w:t>пецификатор доступа применяется ко всем элементам класса, следующим за н</w:t>
      </w:r>
      <w:r>
        <w:rPr>
          <w:sz w:val="28"/>
          <w:szCs w:val="28"/>
        </w:rPr>
        <w:t>им</w:t>
      </w:r>
      <w:r w:rsidRPr="00F70ADB">
        <w:rPr>
          <w:sz w:val="28"/>
          <w:szCs w:val="28"/>
        </w:rPr>
        <w:t>, пока не встретится друг</w:t>
      </w:r>
      <w:r>
        <w:rPr>
          <w:sz w:val="28"/>
          <w:szCs w:val="28"/>
        </w:rPr>
        <w:t>ой</w:t>
      </w:r>
      <w:r w:rsidRPr="00F70ADB">
        <w:rPr>
          <w:sz w:val="28"/>
          <w:szCs w:val="28"/>
        </w:rPr>
        <w:t xml:space="preserve"> спецификатор</w:t>
      </w:r>
      <w:r>
        <w:rPr>
          <w:sz w:val="28"/>
          <w:szCs w:val="28"/>
        </w:rPr>
        <w:t>, либо пока не</w:t>
      </w:r>
      <w:r w:rsidRPr="00F70ADB">
        <w:rPr>
          <w:sz w:val="28"/>
          <w:szCs w:val="28"/>
        </w:rPr>
        <w:t xml:space="preserve"> кончится определение класса.</w:t>
      </w:r>
    </w:p>
    <w:p w:rsidR="00AD372F" w:rsidRDefault="00AD372F" w:rsidP="00AD372F">
      <w:pPr>
        <w:jc w:val="center"/>
        <w:rPr>
          <w:b/>
          <w:sz w:val="32"/>
          <w:szCs w:val="32"/>
        </w:rPr>
      </w:pP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>Итак, для изменения видимости полей данных можно явно использовать ключи доступа: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public</w:t>
      </w:r>
      <w:proofErr w:type="spellEnd"/>
      <w:r w:rsidRPr="00AC1BDD">
        <w:rPr>
          <w:sz w:val="28"/>
          <w:szCs w:val="28"/>
        </w:rPr>
        <w:t>(</w:t>
      </w:r>
      <w:r>
        <w:rPr>
          <w:sz w:val="28"/>
          <w:szCs w:val="28"/>
        </w:rPr>
        <w:t>открытые или общедоступные</w:t>
      </w:r>
      <w:r w:rsidRPr="00AC1BDD">
        <w:rPr>
          <w:sz w:val="28"/>
          <w:szCs w:val="28"/>
        </w:rPr>
        <w:t>)</w:t>
      </w:r>
    </w:p>
    <w:p w:rsidR="00AD372F" w:rsidRPr="0056623E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private</w:t>
      </w:r>
      <w:proofErr w:type="spellEnd"/>
      <w:r w:rsidRPr="00707A56">
        <w:rPr>
          <w:sz w:val="28"/>
          <w:szCs w:val="28"/>
        </w:rPr>
        <w:t>(</w:t>
      </w:r>
      <w:r>
        <w:rPr>
          <w:sz w:val="28"/>
          <w:szCs w:val="28"/>
        </w:rPr>
        <w:t>закрытые или собственные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43B80">
        <w:rPr>
          <w:b/>
          <w:sz w:val="28"/>
          <w:szCs w:val="28"/>
        </w:rPr>
        <w:t>protected</w:t>
      </w:r>
      <w:proofErr w:type="spellEnd"/>
      <w:r w:rsidRPr="000255D1">
        <w:rPr>
          <w:sz w:val="28"/>
          <w:szCs w:val="28"/>
        </w:rPr>
        <w:t xml:space="preserve"> (</w:t>
      </w:r>
      <w:r>
        <w:rPr>
          <w:sz w:val="28"/>
          <w:szCs w:val="28"/>
        </w:rPr>
        <w:t>защищенные</w:t>
      </w:r>
      <w:r w:rsidRPr="00707A56">
        <w:rPr>
          <w:sz w:val="28"/>
          <w:szCs w:val="28"/>
        </w:rPr>
        <w:t>)</w:t>
      </w:r>
    </w:p>
    <w:p w:rsidR="00AD372F" w:rsidRDefault="00AD372F" w:rsidP="00AD372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AD372F" w:rsidRPr="008A7956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Если класс определялся с помощью ключевого слова </w:t>
      </w:r>
      <w:proofErr w:type="spellStart"/>
      <w:r w:rsidRPr="00F70ADB">
        <w:rPr>
          <w:b/>
          <w:sz w:val="28"/>
          <w:szCs w:val="28"/>
        </w:rPr>
        <w:t>struct</w:t>
      </w:r>
      <w:proofErr w:type="spellEnd"/>
      <w:r>
        <w:rPr>
          <w:sz w:val="28"/>
          <w:szCs w:val="28"/>
        </w:rPr>
        <w:t>, то по умолчанию все данные-членыи методы класса являются открытыми (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), то есть к любому элементу класса можно обратиться из внешней вызывающей программы или из другого класса. </w:t>
      </w:r>
    </w:p>
    <w:p w:rsidR="00AD372F" w:rsidRPr="000255D1" w:rsidRDefault="00AD372F" w:rsidP="00AD3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любом месте программы, где определен объект класса, можно получить доступ к его полям и методам с помощью уточненных имён, к полям класса </w:t>
      </w:r>
      <w:proofErr w:type="spellStart"/>
      <w:r w:rsidRPr="00A4259F">
        <w:rPr>
          <w:sz w:val="28"/>
          <w:szCs w:val="28"/>
        </w:rPr>
        <w:t>anketa</w:t>
      </w:r>
      <w:proofErr w:type="spellEnd"/>
      <w:r>
        <w:rPr>
          <w:b/>
          <w:sz w:val="28"/>
          <w:szCs w:val="28"/>
        </w:rPr>
        <w:t xml:space="preserve"> -</w:t>
      </w:r>
      <w:proofErr w:type="spellStart"/>
      <w:r w:rsidR="00D52BE4">
        <w:rPr>
          <w:b/>
          <w:sz w:val="28"/>
          <w:szCs w:val="28"/>
          <w:lang w:val="en-US"/>
        </w:rPr>
        <w:t>sotrudnik</w:t>
      </w:r>
      <w:proofErr w:type="spellEnd"/>
      <w:r w:rsidRPr="00F70ADB">
        <w:rPr>
          <w:b/>
          <w:sz w:val="28"/>
          <w:szCs w:val="28"/>
        </w:rPr>
        <w:t xml:space="preserve">:: </w:t>
      </w:r>
      <w:proofErr w:type="spellStart"/>
      <w:r w:rsidRPr="00F70ADB">
        <w:rPr>
          <w:b/>
          <w:sz w:val="28"/>
          <w:szCs w:val="28"/>
        </w:rPr>
        <w:t>okl</w:t>
      </w:r>
      <w:proofErr w:type="spellEnd"/>
    </w:p>
    <w:p w:rsidR="00AD372F" w:rsidRPr="000255D1" w:rsidRDefault="00AD372F" w:rsidP="00AD372F">
      <w:pPr>
        <w:rPr>
          <w:sz w:val="28"/>
          <w:szCs w:val="28"/>
        </w:rPr>
      </w:pPr>
    </w:p>
    <w:p w:rsidR="00AD372F" w:rsidRPr="008A0DC0" w:rsidRDefault="00AD372F" w:rsidP="00AD372F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Если</w:t>
      </w:r>
      <w:r w:rsidRPr="00A8385C">
        <w:rPr>
          <w:sz w:val="28"/>
          <w:szCs w:val="28"/>
        </w:rPr>
        <w:t xml:space="preserve"> класс определя</w:t>
      </w:r>
      <w:r>
        <w:rPr>
          <w:sz w:val="28"/>
          <w:szCs w:val="28"/>
        </w:rPr>
        <w:t>ется</w:t>
      </w:r>
      <w:r w:rsidRPr="00A8385C">
        <w:rPr>
          <w:sz w:val="28"/>
          <w:szCs w:val="28"/>
        </w:rPr>
        <w:t xml:space="preserve"> с помощью ключа </w:t>
      </w:r>
      <w:proofErr w:type="spellStart"/>
      <w:r w:rsidRPr="00F70ADB">
        <w:rPr>
          <w:b/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, то все поля и методы класса являются закрытыми </w:t>
      </w:r>
      <w:r w:rsidRPr="00F70ADB">
        <w:rPr>
          <w:b/>
          <w:sz w:val="28"/>
          <w:szCs w:val="28"/>
        </w:rPr>
        <w:t>(</w:t>
      </w:r>
      <w:proofErr w:type="spellStart"/>
      <w:r w:rsidRPr="00F70ADB">
        <w:rPr>
          <w:b/>
          <w:sz w:val="28"/>
          <w:szCs w:val="28"/>
        </w:rPr>
        <w:t>private</w:t>
      </w:r>
      <w:proofErr w:type="spellEnd"/>
      <w:r w:rsidRPr="00F70AD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 есть недоступными для внешних обращений. Для обращения к закрытым данным из внешней (вызывающей) программы необходимо создавать «методы-посредники», которые обеспечат  доступ к данным. Те поля данных и методы, которые необходимо </w:t>
      </w:r>
      <w:proofErr w:type="gramStart"/>
      <w:r>
        <w:rPr>
          <w:sz w:val="28"/>
          <w:szCs w:val="28"/>
        </w:rPr>
        <w:t>открыть для внешнего доступа необходимо явно определить</w:t>
      </w:r>
      <w:proofErr w:type="gramEnd"/>
      <w:r>
        <w:rPr>
          <w:sz w:val="28"/>
          <w:szCs w:val="28"/>
        </w:rPr>
        <w:t xml:space="preserve"> как </w:t>
      </w:r>
      <w:proofErr w:type="spellStart"/>
      <w:r w:rsidRPr="00F70ADB">
        <w:rPr>
          <w:b/>
          <w:sz w:val="28"/>
          <w:szCs w:val="28"/>
        </w:rPr>
        <w:t>public</w:t>
      </w:r>
      <w:proofErr w:type="spellEnd"/>
    </w:p>
    <w:p w:rsidR="00781920" w:rsidRPr="008A0DC0" w:rsidRDefault="00781920" w:rsidP="00AD372F">
      <w:pPr>
        <w:ind w:firstLine="708"/>
        <w:rPr>
          <w:b/>
          <w:sz w:val="28"/>
          <w:szCs w:val="28"/>
        </w:rPr>
      </w:pPr>
    </w:p>
    <w:p w:rsidR="00781920" w:rsidRDefault="00781920" w:rsidP="00781920">
      <w:pPr>
        <w:jc w:val="center"/>
        <w:rPr>
          <w:b/>
          <w:sz w:val="32"/>
          <w:szCs w:val="32"/>
        </w:rPr>
      </w:pPr>
      <w:r w:rsidRPr="008C7F71">
        <w:rPr>
          <w:b/>
          <w:sz w:val="32"/>
          <w:szCs w:val="32"/>
        </w:rPr>
        <w:t>Друзья класса</w:t>
      </w:r>
    </w:p>
    <w:p w:rsidR="00781920" w:rsidRPr="008C7F71" w:rsidRDefault="00781920" w:rsidP="00781920">
      <w:pPr>
        <w:jc w:val="center"/>
        <w:rPr>
          <w:b/>
          <w:sz w:val="32"/>
          <w:szCs w:val="32"/>
        </w:rPr>
      </w:pPr>
    </w:p>
    <w:p w:rsidR="00781920" w:rsidRPr="008C7F71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Механизм управления доступом с помощью ключа </w:t>
      </w:r>
      <w:r>
        <w:rPr>
          <w:sz w:val="28"/>
          <w:szCs w:val="28"/>
          <w:lang w:val="en-US"/>
        </w:rPr>
        <w:t>public</w:t>
      </w:r>
      <w:r w:rsidRPr="007819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всегда удобен, ведь в этом случае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-переменные становятся общедоступны, то есть к ним можно обратиться из любой части программы. Механизм под названием «друзья класса» действует более гибко и позволяет предоставлять доступ избирательно. Например, можно предоставить доступ к закрытым переменным класса для отдельной функции или же для целого класса.</w:t>
      </w:r>
    </w:p>
    <w:p w:rsidR="00781920" w:rsidRDefault="00781920" w:rsidP="00781920">
      <w:pPr>
        <w:rPr>
          <w:sz w:val="28"/>
          <w:szCs w:val="28"/>
        </w:rPr>
      </w:pPr>
      <w:r>
        <w:rPr>
          <w:sz w:val="28"/>
          <w:szCs w:val="28"/>
        </w:rPr>
        <w:t xml:space="preserve">Друзья </w:t>
      </w:r>
      <w:proofErr w:type="gramStart"/>
      <w:r>
        <w:rPr>
          <w:sz w:val="28"/>
          <w:szCs w:val="28"/>
        </w:rPr>
        <w:t>класса–это</w:t>
      </w:r>
      <w:proofErr w:type="gramEnd"/>
      <w:r>
        <w:rPr>
          <w:sz w:val="28"/>
          <w:szCs w:val="28"/>
        </w:rPr>
        <w:t xml:space="preserve"> </w:t>
      </w:r>
      <w:r w:rsidRPr="00516344">
        <w:rPr>
          <w:sz w:val="28"/>
          <w:szCs w:val="28"/>
        </w:rPr>
        <w:t>функции и классы, у которых есть полный доступ к класс</w:t>
      </w:r>
      <w:r>
        <w:rPr>
          <w:sz w:val="28"/>
          <w:szCs w:val="28"/>
        </w:rPr>
        <w:t xml:space="preserve">у, </w:t>
      </w:r>
      <w:r w:rsidRPr="00516344">
        <w:rPr>
          <w:sz w:val="28"/>
          <w:szCs w:val="28"/>
        </w:rPr>
        <w:t>такой же</w:t>
      </w:r>
      <w:r>
        <w:rPr>
          <w:sz w:val="28"/>
          <w:szCs w:val="28"/>
        </w:rPr>
        <w:t>,</w:t>
      </w:r>
      <w:r w:rsidRPr="00516344">
        <w:rPr>
          <w:sz w:val="28"/>
          <w:szCs w:val="28"/>
        </w:rPr>
        <w:t xml:space="preserve"> как у его собственных функций.</w:t>
      </w:r>
      <w:r>
        <w:rPr>
          <w:sz w:val="28"/>
          <w:szCs w:val="28"/>
        </w:rPr>
        <w:t xml:space="preserve"> Для получения прав друга, функция должна быть описана в классе со спецификацией </w:t>
      </w:r>
      <w:proofErr w:type="spellStart"/>
      <w:r w:rsidRPr="00516344">
        <w:rPr>
          <w:sz w:val="28"/>
          <w:szCs w:val="28"/>
        </w:rPr>
        <w:t>friend</w:t>
      </w:r>
      <w:proofErr w:type="spellEnd"/>
      <w:r w:rsidRPr="00516344">
        <w:rPr>
          <w:sz w:val="28"/>
          <w:szCs w:val="28"/>
        </w:rPr>
        <w:t>.</w:t>
      </w:r>
    </w:p>
    <w:p w:rsidR="00781920" w:rsidRPr="00781920" w:rsidRDefault="00781920" w:rsidP="00AD372F">
      <w:pPr>
        <w:ind w:firstLine="708"/>
        <w:rPr>
          <w:b/>
          <w:sz w:val="28"/>
          <w:szCs w:val="28"/>
        </w:rPr>
      </w:pPr>
    </w:p>
    <w:p w:rsidR="003217AD" w:rsidRDefault="003217AD" w:rsidP="003217AD">
      <w:pPr>
        <w:rPr>
          <w:b/>
          <w:sz w:val="28"/>
          <w:szCs w:val="28"/>
        </w:rPr>
      </w:pPr>
    </w:p>
    <w:p w:rsidR="003217AD" w:rsidRPr="003217AD" w:rsidRDefault="003217AD" w:rsidP="003217AD">
      <w:pPr>
        <w:rPr>
          <w:rFonts w:eastAsiaTheme="minorHAnsi"/>
          <w:noProof/>
          <w:color w:val="0000FF"/>
          <w:sz w:val="28"/>
          <w:szCs w:val="28"/>
          <w:lang w:eastAsia="en-US"/>
        </w:rPr>
      </w:pPr>
      <w:r w:rsidRPr="003217AD">
        <w:rPr>
          <w:sz w:val="28"/>
          <w:szCs w:val="28"/>
        </w:rPr>
        <w:t xml:space="preserve">Перепишем наши классы, используя ключевое слово class, для доступа к закрытым полям класса </w:t>
      </w:r>
      <w:r w:rsidRPr="009152FE">
        <w:rPr>
          <w:rFonts w:eastAsiaTheme="minorHAnsi"/>
          <w:noProof/>
          <w:sz w:val="28"/>
          <w:szCs w:val="28"/>
          <w:lang w:eastAsia="en-US"/>
        </w:rPr>
        <w:t>FIO</w:t>
      </w:r>
      <w:r>
        <w:rPr>
          <w:rFonts w:eastAsiaTheme="minorHAnsi"/>
          <w:noProof/>
          <w:sz w:val="28"/>
          <w:szCs w:val="28"/>
          <w:lang w:eastAsia="en-US"/>
        </w:rPr>
        <w:t xml:space="preserve">, класс 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>
        <w:rPr>
          <w:rFonts w:eastAsiaTheme="minorHAnsi"/>
          <w:noProof/>
          <w:sz w:val="28"/>
          <w:szCs w:val="28"/>
          <w:lang w:eastAsia="en-US"/>
        </w:rPr>
        <w:t xml:space="preserve"> объявлен дружественным</w:t>
      </w:r>
    </w:p>
    <w:p w:rsidR="003217AD" w:rsidRPr="003217AD" w:rsidRDefault="003217AD" w:rsidP="003217AD">
      <w:pPr>
        <w:rPr>
          <w:sz w:val="28"/>
          <w:szCs w:val="28"/>
        </w:rPr>
      </w:pPr>
    </w:p>
    <w:p w:rsidR="00D52BE4" w:rsidRPr="00D52BE4" w:rsidRDefault="00D52BE4" w:rsidP="00AD372F">
      <w:pPr>
        <w:ind w:firstLine="708"/>
        <w:rPr>
          <w:sz w:val="28"/>
          <w:szCs w:val="28"/>
        </w:rPr>
      </w:pP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class</w:t>
      </w:r>
      <w:r w:rsidRPr="009152FE">
        <w:rPr>
          <w:rFonts w:eastAsiaTheme="minorHAnsi"/>
          <w:noProof/>
          <w:sz w:val="28"/>
          <w:szCs w:val="28"/>
          <w:lang w:eastAsia="en-US"/>
        </w:rPr>
        <w:t xml:space="preserve"> FIO</w:t>
      </w:r>
    </w:p>
    <w:p w:rsidR="00C4650B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 xml:space="preserve">{ </w:t>
      </w:r>
    </w:p>
    <w:p w:rsidR="004176FA" w:rsidRPr="009152FE" w:rsidRDefault="004176FA" w:rsidP="00C4650B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*familia,</w:t>
      </w:r>
      <w:r w:rsid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указатели на строки с фамилией,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*imya,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4176FA" w:rsidRPr="009152FE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*otchestvo; </w:t>
      </w:r>
    </w:p>
    <w:p w:rsidR="004176FA" w:rsidRPr="00781920" w:rsidRDefault="006A25E3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 w:rsidRPr="008A0DC0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="004176FA"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4176FA" w:rsidRPr="00781920">
        <w:rPr>
          <w:rFonts w:eastAsiaTheme="minorHAnsi"/>
          <w:noProof/>
          <w:sz w:val="28"/>
          <w:szCs w:val="28"/>
          <w:lang w:eastAsia="en-US"/>
        </w:rPr>
        <w:t>;</w:t>
      </w:r>
      <w:r w:rsidR="003217AD" w:rsidRPr="00781920">
        <w:rPr>
          <w:rFonts w:eastAsiaTheme="minorHAnsi"/>
          <w:noProof/>
          <w:sz w:val="28"/>
          <w:szCs w:val="28"/>
          <w:lang w:eastAsia="en-US"/>
        </w:rPr>
        <w:tab/>
        <w:t xml:space="preserve"> </w:t>
      </w:r>
    </w:p>
    <w:p w:rsidR="009152FE" w:rsidRPr="00781920" w:rsidRDefault="004176FA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781920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A5F4F" w:rsidRDefault="009152FE" w:rsidP="004176FA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//---------- 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конструкторы</w:t>
      </w:r>
      <w:r w:rsidR="007A5F4F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616C56" w:rsidRDefault="004176FA" w:rsidP="004176FA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()</w:t>
      </w:r>
      <w:r w:rsidR="009152FE" w:rsidRPr="00781920">
        <w:rPr>
          <w:rFonts w:eastAsiaTheme="minorHAnsi"/>
          <w:noProof/>
          <w:sz w:val="28"/>
          <w:szCs w:val="28"/>
          <w:lang w:eastAsia="en-US"/>
        </w:rPr>
        <w:t>;</w:t>
      </w:r>
    </w:p>
    <w:p w:rsidR="007A5F4F" w:rsidRDefault="007A5F4F" w:rsidP="007A5F4F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FIO ();</w:t>
      </w:r>
    </w:p>
    <w:p w:rsidR="00D61EF3" w:rsidRPr="00D61EF3" w:rsidRDefault="00D61EF3" w:rsidP="004176FA">
      <w:pPr>
        <w:rPr>
          <w:rFonts w:eastAsiaTheme="minorHAnsi"/>
          <w:noProof/>
          <w:sz w:val="28"/>
          <w:szCs w:val="28"/>
          <w:lang w:val="en-US" w:eastAsia="en-US"/>
        </w:rPr>
      </w:pP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9152FE" w:rsidRPr="009152FE" w:rsidRDefault="009152FE" w:rsidP="004176FA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};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 end FIO</w:t>
      </w:r>
    </w:p>
    <w:p w:rsidR="00D61EF3" w:rsidRDefault="00D61EF3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val="en-US" w:eastAsia="en-US"/>
        </w:rPr>
      </w:pPr>
    </w:p>
    <w:p w:rsidR="009152FE" w:rsidRPr="00ED5092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152FE">
        <w:rPr>
          <w:rFonts w:eastAsiaTheme="minorHAnsi"/>
          <w:noProof/>
          <w:sz w:val="28"/>
          <w:szCs w:val="28"/>
          <w:lang w:eastAsia="en-US"/>
        </w:rPr>
        <w:t>{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9152FE">
        <w:rPr>
          <w:rFonts w:eastAsiaTheme="minorHAnsi"/>
          <w:noProof/>
          <w:sz w:val="28"/>
          <w:szCs w:val="28"/>
          <w:lang w:eastAsia="en-US"/>
        </w:rPr>
        <w:tab/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9152FE" w:rsidRP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ED5092">
        <w:rPr>
          <w:rFonts w:eastAsiaTheme="minorHAnsi"/>
          <w:noProof/>
          <w:sz w:val="28"/>
          <w:szCs w:val="28"/>
          <w:lang w:eastAsia="en-US"/>
        </w:rPr>
        <w:t>:</w:t>
      </w:r>
    </w:p>
    <w:p w:rsidR="009152FE" w:rsidRPr="00781920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 конструкторы</w:t>
      </w:r>
      <w:r w:rsidR="00D61EF3">
        <w:rPr>
          <w:rFonts w:eastAsiaTheme="minorHAnsi"/>
          <w:noProof/>
          <w:color w:val="008000"/>
          <w:sz w:val="28"/>
          <w:szCs w:val="28"/>
          <w:lang w:eastAsia="en-US"/>
        </w:rPr>
        <w:t>и деструкторы</w:t>
      </w:r>
    </w:p>
    <w:p w:rsidR="009152FE" w:rsidRPr="00781920" w:rsidRDefault="009152FE" w:rsidP="009152FE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val="en-US" w:eastAsia="en-US"/>
        </w:rPr>
        <w:lastRenderedPageBreak/>
        <w:t>sotrudnik</w:t>
      </w:r>
      <w:r w:rsidRPr="00ED5092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781920" w:rsidRDefault="00D61EF3" w:rsidP="00D61EF3">
      <w:pPr>
        <w:rPr>
          <w:rFonts w:eastAsiaTheme="minorHAnsi"/>
          <w:noProof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>~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781920">
        <w:rPr>
          <w:rFonts w:eastAsiaTheme="minorHAnsi"/>
          <w:noProof/>
          <w:sz w:val="28"/>
          <w:szCs w:val="28"/>
          <w:lang w:eastAsia="en-US"/>
        </w:rPr>
        <w:t>();</w:t>
      </w:r>
    </w:p>
    <w:p w:rsidR="00D61EF3" w:rsidRPr="00781920" w:rsidRDefault="00D61EF3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</w:t>
      </w:r>
      <w:r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9152FE" w:rsidRPr="009152FE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9152FE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9152FE" w:rsidRPr="00ED5092" w:rsidRDefault="009152FE" w:rsidP="009152FE">
      <w:pPr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display()</w:t>
      </w:r>
      <w:r w:rsidRPr="009152F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3349C5" w:rsidRPr="00D61EF3" w:rsidRDefault="003349C5" w:rsidP="00D61EF3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 get_okl()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61EF3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D61EF3">
        <w:rPr>
          <w:rFonts w:eastAsiaTheme="minorHAnsi"/>
          <w:noProof/>
          <w:sz w:val="28"/>
          <w:szCs w:val="28"/>
          <w:lang w:val="en-US" w:eastAsia="en-US"/>
        </w:rPr>
        <w:t xml:space="preserve"> okl;  }</w:t>
      </w:r>
      <w:r w:rsidR="00D61EF3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>// inline-</w:t>
      </w:r>
      <w:r w:rsidR="00D61EF3" w:rsidRPr="00D61EF3">
        <w:rPr>
          <w:rFonts w:eastAsiaTheme="minorHAnsi"/>
          <w:noProof/>
          <w:color w:val="008000"/>
          <w:sz w:val="28"/>
          <w:szCs w:val="28"/>
          <w:lang w:eastAsia="en-US"/>
        </w:rPr>
        <w:t>функция</w:t>
      </w:r>
    </w:p>
    <w:p w:rsidR="009152FE" w:rsidRDefault="009152FE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9152FE">
        <w:rPr>
          <w:rFonts w:eastAsiaTheme="minorHAnsi"/>
          <w:noProof/>
          <w:sz w:val="28"/>
          <w:szCs w:val="28"/>
          <w:lang w:eastAsia="en-US"/>
        </w:rPr>
        <w:t>};</w:t>
      </w:r>
      <w:r w:rsidRPr="009152FE">
        <w:rPr>
          <w:rFonts w:eastAsiaTheme="minorHAnsi"/>
          <w:noProof/>
          <w:color w:val="008000"/>
          <w:sz w:val="28"/>
          <w:szCs w:val="28"/>
          <w:lang w:eastAsia="en-US"/>
        </w:rPr>
        <w:t>//---------------- end sotrudnic</w:t>
      </w:r>
      <w:proofErr w:type="gramEnd"/>
    </w:p>
    <w:p w:rsidR="003349C5" w:rsidRDefault="003349C5" w:rsidP="009152FE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1E5860" w:rsidRPr="003349C5" w:rsidRDefault="003349C5" w:rsidP="00C4650B">
      <w:pPr>
        <w:rPr>
          <w:rFonts w:eastAsiaTheme="minorHAnsi"/>
          <w:noProof/>
          <w:sz w:val="28"/>
          <w:szCs w:val="28"/>
          <w:lang w:eastAsia="en-US"/>
        </w:rPr>
      </w:pPr>
      <w:r w:rsidRPr="001E5860">
        <w:rPr>
          <w:rFonts w:eastAsiaTheme="minorHAnsi"/>
          <w:noProof/>
          <w:sz w:val="28"/>
          <w:szCs w:val="28"/>
          <w:lang w:eastAsia="en-US"/>
        </w:rPr>
        <w:t>Для доступа к закрытым полям класс</w:t>
      </w:r>
      <w:r w:rsidR="001E5860" w:rsidRPr="001E5860">
        <w:rPr>
          <w:rFonts w:eastAsiaTheme="minorHAnsi"/>
          <w:noProof/>
          <w:sz w:val="28"/>
          <w:szCs w:val="28"/>
          <w:lang w:eastAsia="en-US"/>
        </w:rPr>
        <w:t xml:space="preserve">а необходимы специальные </w:t>
      </w:r>
      <w:r w:rsidR="00C4650B">
        <w:rPr>
          <w:rFonts w:eastAsiaTheme="minorHAnsi"/>
          <w:noProof/>
          <w:sz w:val="28"/>
          <w:szCs w:val="28"/>
          <w:lang w:eastAsia="en-US"/>
        </w:rPr>
        <w:t xml:space="preserve">методы, в нашем примере  </w:t>
      </w:r>
      <w:r w:rsidR="001E5860" w:rsidRPr="003349C5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="001E5860" w:rsidRPr="003349C5">
        <w:rPr>
          <w:rFonts w:eastAsiaTheme="minorHAnsi"/>
          <w:noProof/>
          <w:sz w:val="28"/>
          <w:szCs w:val="28"/>
          <w:lang w:eastAsia="en-US"/>
        </w:rPr>
        <w:t xml:space="preserve"> get_okl()</w:t>
      </w:r>
    </w:p>
    <w:p w:rsidR="006A25E3" w:rsidRPr="008A0DC0" w:rsidRDefault="006A25E3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00FF"/>
          <w:sz w:val="28"/>
          <w:szCs w:val="28"/>
          <w:lang w:eastAsia="en-US"/>
        </w:rPr>
      </w:pP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1E586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3349C5" w:rsidRPr="001E5860" w:rsidRDefault="003349C5" w:rsidP="003349C5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</w:p>
    <w:p w:rsidR="009152FE" w:rsidRPr="001E5860" w:rsidRDefault="00D61EF3" w:rsidP="003349C5">
      <w:pPr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3349C5" w:rsidRPr="001E5860">
        <w:rPr>
          <w:rFonts w:eastAsiaTheme="minorHAnsi"/>
          <w:noProof/>
          <w:sz w:val="28"/>
          <w:szCs w:val="28"/>
          <w:lang w:val="en-US" w:eastAsia="en-US"/>
        </w:rPr>
        <w:t>otrudnik</w:t>
      </w:r>
      <w:r w:rsidR="001E5860" w:rsidRPr="001E5860">
        <w:rPr>
          <w:rFonts w:eastAsiaTheme="minorHAnsi"/>
          <w:noProof/>
          <w:sz w:val="28"/>
          <w:szCs w:val="28"/>
          <w:lang w:val="en-US" w:eastAsia="en-US"/>
        </w:rPr>
        <w:t xml:space="preserve"> a;</w:t>
      </w:r>
    </w:p>
    <w:p w:rsidR="001E5860" w:rsidRPr="00ED5092" w:rsidRDefault="001E5860" w:rsidP="001E5860">
      <w:pPr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E5860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="00D61EF3">
        <w:rPr>
          <w:rFonts w:eastAsiaTheme="minorHAnsi"/>
          <w:noProof/>
          <w:sz w:val="28"/>
          <w:szCs w:val="28"/>
          <w:lang w:val="en-US" w:eastAsia="en-US"/>
        </w:rPr>
        <w:t>a.</w:t>
      </w:r>
      <w:r w:rsidRPr="001E5860">
        <w:rPr>
          <w:rFonts w:eastAsiaTheme="minorHAnsi"/>
          <w:noProof/>
          <w:sz w:val="28"/>
          <w:szCs w:val="28"/>
          <w:lang w:val="en-US" w:eastAsia="en-US"/>
        </w:rPr>
        <w:t xml:space="preserve">get_okl()&lt;&lt;endl; 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доступкполю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okl </w:t>
      </w:r>
      <w:r w:rsidRPr="001E5860">
        <w:rPr>
          <w:rFonts w:eastAsiaTheme="minorHAnsi"/>
          <w:noProof/>
          <w:color w:val="008000"/>
          <w:sz w:val="28"/>
          <w:szCs w:val="28"/>
          <w:lang w:eastAsia="en-US"/>
        </w:rPr>
        <w:t>обеспечиваетметод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get_okl()</w:t>
      </w:r>
    </w:p>
    <w:p w:rsidR="000F4BC2" w:rsidRDefault="001E5860" w:rsidP="000F4BC2">
      <w:pPr>
        <w:rPr>
          <w:b/>
          <w:sz w:val="32"/>
          <w:szCs w:val="32"/>
        </w:rPr>
      </w:pPr>
      <w:r>
        <w:rPr>
          <w:b/>
          <w:sz w:val="32"/>
          <w:szCs w:val="32"/>
        </w:rPr>
        <w:t>. . .</w:t>
      </w:r>
    </w:p>
    <w:p w:rsidR="001E5860" w:rsidRDefault="001E5860" w:rsidP="000F4BC2">
      <w:pPr>
        <w:rPr>
          <w:rFonts w:eastAsiaTheme="minorHAnsi"/>
          <w:noProof/>
          <w:sz w:val="28"/>
          <w:szCs w:val="28"/>
          <w:lang w:eastAsia="en-US"/>
        </w:rPr>
      </w:pPr>
      <w:r w:rsidRPr="009152FE">
        <w:rPr>
          <w:rFonts w:eastAsiaTheme="minorHAnsi"/>
          <w:noProof/>
          <w:sz w:val="28"/>
          <w:szCs w:val="28"/>
          <w:lang w:eastAsia="en-US"/>
        </w:rPr>
        <w:t>}</w:t>
      </w:r>
    </w:p>
    <w:p w:rsidR="00C4650B" w:rsidRDefault="00C4650B" w:rsidP="000F4BC2">
      <w:pPr>
        <w:rPr>
          <w:rFonts w:eastAsiaTheme="minorHAnsi"/>
          <w:noProof/>
          <w:sz w:val="28"/>
          <w:szCs w:val="28"/>
          <w:lang w:eastAsia="en-US"/>
        </w:rPr>
      </w:pPr>
    </w:p>
    <w:p w:rsidR="00C4650B" w:rsidRPr="00126E83" w:rsidRDefault="00C4650B" w:rsidP="00C4650B">
      <w:pPr>
        <w:jc w:val="center"/>
        <w:rPr>
          <w:b/>
          <w:sz w:val="32"/>
          <w:szCs w:val="32"/>
        </w:rPr>
      </w:pPr>
      <w:r w:rsidRPr="00126E83">
        <w:rPr>
          <w:b/>
          <w:sz w:val="32"/>
          <w:szCs w:val="32"/>
        </w:rPr>
        <w:t>Статические поля класса.</w:t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4650B" w:rsidRDefault="00C4650B" w:rsidP="00C465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Статическое поле данных класса принадлежит всем объектам данного класса и существует в единственном экземпляре. При создании объектов класса статические поля не тиражируются, в отличие от остальных данных-членов класса. Следует отметить, что доступ к статическому полю возможен только после инициализации (выделения памяти и задания начального значения). Инициализировать статическую переменную нужно вне класса в глобальной области данных для того, чтобы </w:t>
      </w:r>
      <w:proofErr w:type="gramStart"/>
      <w:r>
        <w:rPr>
          <w:sz w:val="28"/>
          <w:szCs w:val="28"/>
        </w:rPr>
        <w:t>экземпляры класса, создаваемые после этого имели</w:t>
      </w:r>
      <w:proofErr w:type="gramEnd"/>
      <w:r>
        <w:rPr>
          <w:sz w:val="28"/>
          <w:szCs w:val="28"/>
        </w:rPr>
        <w:t xml:space="preserve"> к ней доступ. </w:t>
      </w:r>
    </w:p>
    <w:p w:rsidR="00C4650B" w:rsidRPr="00D74793" w:rsidRDefault="00C4650B" w:rsidP="00C4650B">
      <w:pPr>
        <w:rPr>
          <w:sz w:val="28"/>
          <w:szCs w:val="28"/>
        </w:rPr>
      </w:pPr>
    </w:p>
    <w:p w:rsidR="00C4650B" w:rsidRDefault="00C4650B" w:rsidP="00935C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Добавим в класс </w:t>
      </w:r>
      <w:r w:rsidRPr="007A5096">
        <w:rPr>
          <w:rFonts w:eastAsiaTheme="minorHAnsi"/>
          <w:b/>
          <w:noProof/>
          <w:sz w:val="28"/>
          <w:szCs w:val="28"/>
          <w:lang w:val="en-US" w:eastAsia="en-US"/>
        </w:rPr>
        <w:t>sotrudnik</w:t>
      </w:r>
      <w:r>
        <w:rPr>
          <w:sz w:val="28"/>
          <w:szCs w:val="28"/>
        </w:rPr>
        <w:t xml:space="preserve"> статическое закрытое поле </w:t>
      </w:r>
      <w:r w:rsidRPr="00C4650B">
        <w:rPr>
          <w:b/>
          <w:sz w:val="28"/>
          <w:szCs w:val="28"/>
          <w:lang w:val="en-US"/>
        </w:rPr>
        <w:t>count</w:t>
      </w:r>
      <w:r w:rsidRPr="00B5054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общее количество созданных объектов и метод </w:t>
      </w:r>
      <w:r w:rsidRPr="00935C4F">
        <w:rPr>
          <w:b/>
          <w:sz w:val="28"/>
          <w:szCs w:val="28"/>
          <w:lang w:val="en-US"/>
        </w:rPr>
        <w:t>get</w:t>
      </w:r>
      <w:r w:rsidRPr="00935C4F">
        <w:rPr>
          <w:b/>
          <w:sz w:val="28"/>
          <w:szCs w:val="28"/>
        </w:rPr>
        <w:t>_</w:t>
      </w:r>
      <w:r w:rsidRPr="00935C4F">
        <w:rPr>
          <w:b/>
          <w:sz w:val="28"/>
          <w:szCs w:val="28"/>
          <w:lang w:val="en-US"/>
        </w:rPr>
        <w:t>count</w:t>
      </w:r>
      <w:r w:rsidRPr="00935C4F">
        <w:rPr>
          <w:b/>
          <w:sz w:val="28"/>
          <w:szCs w:val="28"/>
        </w:rPr>
        <w:t>()</w:t>
      </w:r>
      <w:r w:rsidRPr="007857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внешнего чтения закрытого поля </w:t>
      </w:r>
      <w:r w:rsidRPr="007A5096">
        <w:rPr>
          <w:b/>
          <w:sz w:val="28"/>
          <w:szCs w:val="28"/>
          <w:lang w:val="en-US"/>
        </w:rPr>
        <w:t>count</w:t>
      </w:r>
    </w:p>
    <w:p w:rsidR="007A5096" w:rsidRDefault="007A5096" w:rsidP="00935C4F">
      <w:pPr>
        <w:rPr>
          <w:b/>
          <w:sz w:val="28"/>
          <w:szCs w:val="28"/>
        </w:rPr>
      </w:pP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sotrudnik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781920">
        <w:rPr>
          <w:rFonts w:eastAsiaTheme="minorHAnsi"/>
          <w:noProof/>
          <w:sz w:val="28"/>
          <w:szCs w:val="28"/>
          <w:lang w:eastAsia="en-US"/>
        </w:rPr>
        <w:t>{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>count</w:t>
      </w:r>
      <w:r w:rsidRPr="00781920">
        <w:rPr>
          <w:rFonts w:eastAsiaTheme="minorHAnsi"/>
          <w:noProof/>
          <w:sz w:val="28"/>
          <w:szCs w:val="28"/>
          <w:lang w:eastAsia="en-US"/>
        </w:rPr>
        <w:t>;</w:t>
      </w:r>
      <w:proofErr w:type="gramEnd"/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sz w:val="28"/>
          <w:szCs w:val="28"/>
          <w:lang w:eastAsia="en-US"/>
        </w:rPr>
        <w:t>FIO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7A5096">
        <w:rPr>
          <w:rFonts w:eastAsiaTheme="minorHAnsi"/>
          <w:noProof/>
          <w:sz w:val="28"/>
          <w:szCs w:val="28"/>
          <w:lang w:eastAsia="en-US"/>
        </w:rPr>
        <w:tab/>
      </w: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7A5096" w:rsidRPr="007A5096" w:rsidRDefault="007A5096" w:rsidP="007A5096">
      <w:pPr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public</w:t>
      </w:r>
      <w:r w:rsidRPr="007A5096">
        <w:rPr>
          <w:rFonts w:eastAsiaTheme="minorHAnsi"/>
          <w:noProof/>
          <w:sz w:val="28"/>
          <w:szCs w:val="28"/>
          <w:lang w:eastAsia="en-US"/>
        </w:rPr>
        <w:t>:. . .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8000"/>
          <w:sz w:val="28"/>
          <w:szCs w:val="28"/>
          <w:lang w:eastAsia="en-US"/>
        </w:rPr>
        <w:t>// доступп к закрытым полям</w:t>
      </w:r>
    </w:p>
    <w:p w:rsidR="007A5096" w:rsidRPr="007A509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get_okl()  {</w:t>
      </w:r>
      <w:r w:rsidRPr="007A5096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eastAsia="en-US"/>
        </w:rPr>
        <w:t xml:space="preserve"> okl;}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7A5096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7A5096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//---------------- </w:t>
      </w:r>
      <w:r w:rsidRPr="007A5096">
        <w:rPr>
          <w:rFonts w:eastAsiaTheme="minorHAnsi"/>
          <w:noProof/>
          <w:color w:val="008000"/>
          <w:sz w:val="28"/>
          <w:szCs w:val="28"/>
          <w:lang w:val="en-US" w:eastAsia="en-US"/>
        </w:rPr>
        <w:t>endsotrudnic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конструкторпо</w:t>
      </w:r>
      <w:r w:rsidRPr="00ED5092">
        <w:rPr>
          <w:rFonts w:eastAsiaTheme="minorHAnsi"/>
          <w:noProof/>
          <w:color w:val="008000"/>
          <w:sz w:val="28"/>
          <w:szCs w:val="28"/>
          <w:lang w:val="en-US" w:eastAsia="en-US"/>
        </w:rPr>
        <w:t>-</w:t>
      </w:r>
      <w:r w:rsidRPr="00CE7036">
        <w:rPr>
          <w:rFonts w:eastAsiaTheme="minorHAnsi"/>
          <w:noProof/>
          <w:color w:val="008000"/>
          <w:sz w:val="28"/>
          <w:szCs w:val="28"/>
          <w:lang w:eastAsia="en-US"/>
        </w:rPr>
        <w:t>умолчанию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ED5092">
        <w:rPr>
          <w:rFonts w:eastAsiaTheme="minorHAnsi"/>
          <w:noProof/>
          <w:sz w:val="28"/>
          <w:szCs w:val="28"/>
          <w:lang w:val="en-US" w:eastAsia="en-US"/>
        </w:rPr>
        <w:t xml:space="preserve">sotrudnik </w:t>
      </w:r>
      <w:r>
        <w:rPr>
          <w:rFonts w:eastAsiaTheme="minorHAnsi"/>
          <w:noProof/>
          <w:sz w:val="28"/>
          <w:szCs w:val="28"/>
          <w:lang w:val="en-US" w:eastAsia="en-US"/>
        </w:rPr>
        <w:t>::</w:t>
      </w:r>
      <w:r w:rsidRPr="00ED5092">
        <w:rPr>
          <w:rFonts w:eastAsiaTheme="minorHAnsi"/>
          <w:noProof/>
          <w:sz w:val="28"/>
          <w:szCs w:val="28"/>
          <w:lang w:val="en-US" w:eastAsia="en-US"/>
        </w:rPr>
        <w:t>sotrudnik()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CE7036">
        <w:rPr>
          <w:rFonts w:eastAsiaTheme="minorHAnsi"/>
          <w:noProof/>
          <w:sz w:val="28"/>
          <w:szCs w:val="28"/>
          <w:lang w:eastAsia="en-US"/>
        </w:rPr>
        <w:t>{name.familia=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CE7036">
        <w:rPr>
          <w:rFonts w:eastAsiaTheme="minorHAnsi"/>
          <w:noProof/>
          <w:sz w:val="28"/>
          <w:szCs w:val="28"/>
          <w:lang w:eastAsia="en-US"/>
        </w:rPr>
        <w:t>[60];</w:t>
      </w:r>
      <w:r>
        <w:rPr>
          <w:rFonts w:eastAsiaTheme="minorHAnsi"/>
          <w:noProof/>
          <w:sz w:val="28"/>
          <w:szCs w:val="28"/>
          <w:lang w:eastAsia="en-US"/>
        </w:rPr>
        <w:tab/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  <w:proofErr w:type="gramEnd"/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lastRenderedPageBreak/>
        <w:t>strcpy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781920">
        <w:rPr>
          <w:rFonts w:eastAsiaTheme="minorHAnsi"/>
          <w:noProof/>
          <w:sz w:val="28"/>
          <w:szCs w:val="28"/>
          <w:lang w:eastAsia="en-US"/>
        </w:rPr>
        <w:t>,</w:t>
      </w:r>
      <w:r w:rsidRPr="00781920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781920">
        <w:rPr>
          <w:rFonts w:eastAsiaTheme="minorHAnsi"/>
          <w:noProof/>
          <w:sz w:val="28"/>
          <w:szCs w:val="28"/>
          <w:lang w:eastAsia="en-US"/>
        </w:rPr>
        <w:t>);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  <w:t>//</w:t>
      </w:r>
      <w:r w:rsidRPr="002038D4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781920">
        <w:rPr>
          <w:rFonts w:eastAsiaTheme="minorHAnsi"/>
          <w:noProof/>
          <w:sz w:val="28"/>
          <w:szCs w:val="28"/>
          <w:lang w:eastAsia="en-US"/>
        </w:rPr>
        <w:t>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81920">
        <w:rPr>
          <w:rFonts w:eastAsiaTheme="minorHAnsi"/>
          <w:noProof/>
          <w:sz w:val="28"/>
          <w:szCs w:val="28"/>
          <w:lang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CE7036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A5096" w:rsidRPr="00CE7036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CE7036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CE7036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CE7036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7A5096" w:rsidRPr="00ED5092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7A059C">
        <w:rPr>
          <w:rFonts w:eastAsiaTheme="minorHAnsi"/>
          <w:noProof/>
          <w:sz w:val="28"/>
          <w:szCs w:val="28"/>
          <w:lang w:val="en-US" w:eastAsia="en-US"/>
        </w:rPr>
        <w:t>dol</w:t>
      </w:r>
      <w:r w:rsidRPr="00ED5092">
        <w:rPr>
          <w:rFonts w:eastAsiaTheme="minorHAnsi"/>
          <w:noProof/>
          <w:sz w:val="28"/>
          <w:szCs w:val="28"/>
          <w:lang w:eastAsia="en-US"/>
        </w:rPr>
        <w:t>,</w:t>
      </w:r>
      <w:r w:rsidRPr="00ED5092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ED5092">
        <w:rPr>
          <w:rFonts w:eastAsiaTheme="minorHAnsi"/>
          <w:noProof/>
          <w:sz w:val="28"/>
          <w:szCs w:val="28"/>
          <w:lang w:eastAsia="en-US"/>
        </w:rPr>
        <w:t>);</w:t>
      </w:r>
    </w:p>
    <w:p w:rsidR="007A5096" w:rsidRPr="00781920" w:rsidRDefault="007A5096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A059C">
        <w:rPr>
          <w:rFonts w:eastAsiaTheme="minorHAnsi"/>
          <w:noProof/>
          <w:sz w:val="28"/>
          <w:szCs w:val="28"/>
          <w:lang w:val="en-US" w:eastAsia="en-US"/>
        </w:rPr>
        <w:t>okl</w:t>
      </w:r>
      <w:r w:rsidRPr="00ED5092">
        <w:rPr>
          <w:rFonts w:eastAsiaTheme="minorHAnsi"/>
          <w:noProof/>
          <w:sz w:val="28"/>
          <w:szCs w:val="28"/>
          <w:lang w:eastAsia="en-US"/>
        </w:rPr>
        <w:t xml:space="preserve"> = 0;</w:t>
      </w:r>
    </w:p>
    <w:p w:rsidR="00680840" w:rsidRPr="0078192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680840">
        <w:rPr>
          <w:rFonts w:eastAsiaTheme="minorHAnsi"/>
          <w:noProof/>
          <w:sz w:val="28"/>
          <w:szCs w:val="28"/>
          <w:lang w:eastAsia="en-US"/>
        </w:rPr>
        <w:t>count++;</w:t>
      </w:r>
      <w:r w:rsidRPr="00680840">
        <w:rPr>
          <w:rFonts w:eastAsiaTheme="minorHAnsi"/>
          <w:noProof/>
          <w:sz w:val="28"/>
          <w:szCs w:val="28"/>
          <w:lang w:eastAsia="en-US"/>
        </w:rPr>
        <w:tab/>
      </w:r>
      <w:r w:rsidRPr="00680840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7A5096" w:rsidRPr="00680840" w:rsidRDefault="00680840" w:rsidP="007A5096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680840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 </w:t>
      </w:r>
      <w:r w:rsidR="007A5096" w:rsidRPr="00680840">
        <w:rPr>
          <w:rFonts w:eastAsiaTheme="minorHAnsi"/>
          <w:noProof/>
          <w:sz w:val="28"/>
          <w:szCs w:val="28"/>
          <w:lang w:eastAsia="en-US"/>
        </w:rPr>
        <w:t>}</w:t>
      </w:r>
    </w:p>
    <w:p w:rsidR="006A25E3" w:rsidRPr="008A0DC0" w:rsidRDefault="006A25E3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5916" w:rsidRDefault="006A5916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680840">
        <w:rPr>
          <w:sz w:val="28"/>
          <w:szCs w:val="28"/>
        </w:rPr>
        <w:t xml:space="preserve">весь </w:t>
      </w:r>
      <w:r>
        <w:rPr>
          <w:sz w:val="28"/>
          <w:szCs w:val="28"/>
        </w:rPr>
        <w:t>текс</w:t>
      </w:r>
      <w:r w:rsidR="00C217B5">
        <w:rPr>
          <w:sz w:val="28"/>
          <w:szCs w:val="28"/>
        </w:rPr>
        <w:t>т</w:t>
      </w:r>
      <w:r w:rsidR="006A25E3" w:rsidRPr="006A25E3">
        <w:rPr>
          <w:sz w:val="28"/>
          <w:szCs w:val="28"/>
        </w:rPr>
        <w:t xml:space="preserve"> </w:t>
      </w:r>
      <w:r w:rsidR="00680840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программы, обратите внимание на то, что определения методов класса находятся вне класса, за исключением функций </w:t>
      </w:r>
      <w:proofErr w:type="spellStart"/>
      <w:r w:rsidRPr="006A5916">
        <w:rPr>
          <w:b/>
          <w:sz w:val="28"/>
          <w:szCs w:val="28"/>
        </w:rPr>
        <w:t>get_okl</w:t>
      </w:r>
      <w:proofErr w:type="spellEnd"/>
      <w:r w:rsidRPr="006A5916">
        <w:rPr>
          <w:b/>
          <w:sz w:val="28"/>
          <w:szCs w:val="28"/>
        </w:rPr>
        <w:t xml:space="preserve">()  </w:t>
      </w:r>
      <w:r w:rsidRPr="006A5916">
        <w:rPr>
          <w:sz w:val="28"/>
          <w:szCs w:val="28"/>
        </w:rPr>
        <w:t>и</w:t>
      </w:r>
      <w:r w:rsidR="006A25E3" w:rsidRPr="006A25E3">
        <w:rPr>
          <w:sz w:val="28"/>
          <w:szCs w:val="28"/>
        </w:rPr>
        <w:t xml:space="preserve"> </w:t>
      </w:r>
      <w:proofErr w:type="spellStart"/>
      <w:r w:rsidRPr="006A5916">
        <w:rPr>
          <w:b/>
          <w:sz w:val="28"/>
          <w:szCs w:val="28"/>
        </w:rPr>
        <w:t>get_count</w:t>
      </w:r>
      <w:proofErr w:type="spellEnd"/>
      <w:r w:rsidRPr="006A5916">
        <w:rPr>
          <w:b/>
          <w:sz w:val="28"/>
          <w:szCs w:val="28"/>
        </w:rPr>
        <w:t>()</w:t>
      </w:r>
      <w:r>
        <w:rPr>
          <w:b/>
          <w:sz w:val="28"/>
          <w:szCs w:val="28"/>
        </w:rPr>
        <w:t xml:space="preserve">. </w:t>
      </w:r>
      <w:r w:rsidRPr="006A5916">
        <w:rPr>
          <w:sz w:val="28"/>
          <w:szCs w:val="28"/>
        </w:rPr>
        <w:t>Если определение м</w:t>
      </w:r>
      <w:r>
        <w:rPr>
          <w:sz w:val="28"/>
          <w:szCs w:val="28"/>
        </w:rPr>
        <w:t xml:space="preserve">етода находится в классе, то метод  является </w:t>
      </w:r>
      <w:r>
        <w:rPr>
          <w:sz w:val="28"/>
          <w:szCs w:val="28"/>
          <w:lang w:val="en-US"/>
        </w:rPr>
        <w:t>inline</w:t>
      </w:r>
      <w:r w:rsidRPr="006A5916">
        <w:rPr>
          <w:sz w:val="28"/>
          <w:szCs w:val="28"/>
        </w:rPr>
        <w:t>-</w:t>
      </w:r>
      <w:r>
        <w:rPr>
          <w:sz w:val="28"/>
          <w:szCs w:val="28"/>
        </w:rPr>
        <w:t>функцией, то есть его код встраивается в программу при каждом вызове в процессе компиляции. У такой функции отсутствует стандартная процедура вызова</w:t>
      </w:r>
      <w:r w:rsidR="00C217B5">
        <w:rPr>
          <w:sz w:val="28"/>
          <w:szCs w:val="28"/>
        </w:rPr>
        <w:t>.</w:t>
      </w:r>
    </w:p>
    <w:p w:rsidR="00F721C8" w:rsidRPr="00F721C8" w:rsidRDefault="00F721C8" w:rsidP="006A5916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eastAsia="en-US"/>
        </w:rPr>
      </w:pPr>
      <w:r w:rsidRPr="00B13A74">
        <w:rPr>
          <w:rFonts w:eastAsiaTheme="minorHAnsi"/>
          <w:noProof/>
          <w:color w:val="0000FF"/>
          <w:sz w:val="28"/>
          <w:szCs w:val="28"/>
          <w:lang w:eastAsia="en-US"/>
        </w:rPr>
        <w:t>#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include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stdafx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h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&lt;iostream&gt;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A31515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#include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&lt;string.h&gt;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usingnamespace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 FIO</w:t>
      </w: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114C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{ </w:t>
      </w:r>
      <w:r w:rsidRP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  <w:t>*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 xml:space="preserve">familia, </w:t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указатели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на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строки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с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фамилией</w:t>
      </w:r>
      <w:r w:rsidRPr="00114CC8">
        <w:rPr>
          <w:rFonts w:eastAsiaTheme="minorHAnsi"/>
          <w:noProof/>
          <w:color w:val="008000"/>
          <w:sz w:val="28"/>
          <w:szCs w:val="28"/>
          <w:lang w:val="en-US" w:eastAsia="en-US"/>
        </w:rPr>
        <w:t>,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114C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*imya,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именем и отчеством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  <w:t>*otchestvo;</w:t>
      </w:r>
    </w:p>
    <w:p w:rsidR="00F721C8" w:rsidRPr="008A0DC0" w:rsidRDefault="006A25E3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>f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riend</w:t>
      </w:r>
      <w:r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F721C8" w:rsidRPr="00F721C8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="00F721C8" w:rsidRPr="008A0DC0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ИНТЕРФЕЙСКЛАССА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FIO 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~FIO();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}; 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//-------------------- end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class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FIO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name;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ФИО сотрудника ( три указателя )</w:t>
      </w:r>
      <w:proofErr w:type="gramEnd"/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 xml:space="preserve">*dol; 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должность ( указатель на строку)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  <w:t>okl;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оклад (сумма оклада)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static</w:t>
      </w:r>
      <w:r w:rsidR="006A25E3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числообъектовкласса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public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: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ИНТЕРФЕЙС КЛАССА 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конструкторы</w:t>
      </w:r>
      <w:r w:rsidR="007C0827">
        <w:rPr>
          <w:rFonts w:eastAsiaTheme="minorHAnsi"/>
          <w:noProof/>
          <w:color w:val="008000"/>
          <w:sz w:val="28"/>
          <w:szCs w:val="28"/>
          <w:lang w:eastAsia="en-US"/>
        </w:rPr>
        <w:t xml:space="preserve"> и деструкторы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sz w:val="28"/>
          <w:szCs w:val="28"/>
          <w:lang w:val="en-US" w:eastAsia="en-US"/>
        </w:rPr>
        <w:t>sotrudnik();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lastRenderedPageBreak/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~sotrudnik();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методы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void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display();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//доступ к закрытым полям класса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get_okl()  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okl;}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get_count(){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return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count;}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};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//---------------- end sotrudnic</w:t>
      </w:r>
    </w:p>
    <w:p w:rsidR="007C0827" w:rsidRPr="00781920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FIO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FIO::FIO 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eastAsia="en-US"/>
        </w:rPr>
        <w:t>FIO</w:t>
      </w:r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proofErr w:type="gramEnd"/>
      <w:r w:rsid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(familia,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FIO::~FIO()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ввод данных в FIO-объект с клавиатуры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FIO::define_</w:t>
      </w:r>
      <w:r w:rsidR="00114CC8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()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str[40];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"FIO_object:"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Фамилия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familia=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(familia,str);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Имя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imya=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 (imya,str);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Отчество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cin&gt;&gt;str;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[strlen(str)+1];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strcpy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otchestvo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str</w:t>
      </w:r>
      <w:r w:rsidRPr="008A0DC0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6A25E3" w:rsidRPr="008A0DC0" w:rsidRDefault="006A25E3">
      <w:pPr>
        <w:suppressAutoHyphens w:val="0"/>
        <w:spacing w:after="200" w:line="276" w:lineRule="auto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br w:type="page"/>
      </w:r>
    </w:p>
    <w:p w:rsidR="00F721C8" w:rsidRPr="008A0DC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lastRenderedPageBreak/>
        <w:t xml:space="preserve">//=======================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определения</w:t>
      </w:r>
      <w:r w:rsidR="006A25E3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  <w:r w:rsidRPr="008A0DC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8000"/>
          <w:sz w:val="28"/>
          <w:szCs w:val="28"/>
          <w:lang w:val="en-US" w:eastAsia="en-US"/>
        </w:rPr>
        <w:t>sotrudnik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конструктор по-умолчанию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sotrudnik::sotrudnik()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F721C8">
        <w:rPr>
          <w:rFonts w:eastAsiaTheme="minorHAnsi"/>
          <w:noProof/>
          <w:sz w:val="28"/>
          <w:szCs w:val="28"/>
          <w:lang w:eastAsia="en-US"/>
        </w:rPr>
        <w:t>{cout&lt;&lt;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="007C0827"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sotrudnik</w:t>
      </w:r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proofErr w:type="gramEnd"/>
      <w:r w:rsidR="007C0827" w:rsidRPr="007C0827">
        <w:rPr>
          <w:rFonts w:eastAsiaTheme="minorHAnsi"/>
          <w:noProof/>
          <w:color w:val="A31515"/>
          <w:sz w:val="28"/>
          <w:szCs w:val="28"/>
          <w:lang w:eastAsia="en-US"/>
        </w:rPr>
        <w:t>: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Конструктор по-умолчанию"</w:t>
      </w:r>
      <w:r w:rsidRPr="00F721C8">
        <w:rPr>
          <w:rFonts w:eastAsiaTheme="minorHAnsi"/>
          <w:noProof/>
          <w:sz w:val="28"/>
          <w:szCs w:val="28"/>
          <w:lang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name.familia=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new</w:t>
      </w:r>
      <w:r w:rsidR="00114CC8" w:rsidRPr="00114CC8">
        <w:rPr>
          <w:rFonts w:eastAsiaTheme="minorHAnsi"/>
          <w:noProof/>
          <w:color w:val="0000FF"/>
          <w:sz w:val="28"/>
          <w:szCs w:val="28"/>
          <w:lang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char</w:t>
      </w:r>
      <w:r w:rsidRPr="00F721C8">
        <w:rPr>
          <w:rFonts w:eastAsiaTheme="minorHAnsi"/>
          <w:noProof/>
          <w:sz w:val="28"/>
          <w:szCs w:val="28"/>
          <w:lang w:eastAsia="en-US"/>
        </w:rPr>
        <w:t>[60];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выделение динамической памяти под строку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</w:t>
      </w:r>
      <w:r w:rsidRPr="00781920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familia</w:t>
      </w:r>
      <w:r w:rsidRPr="00781920">
        <w:rPr>
          <w:rFonts w:eastAsiaTheme="minorHAnsi"/>
          <w:noProof/>
          <w:sz w:val="28"/>
          <w:szCs w:val="28"/>
          <w:lang w:eastAsia="en-US"/>
        </w:rPr>
        <w:t>,</w:t>
      </w:r>
      <w:r w:rsidRPr="00781920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781920">
        <w:rPr>
          <w:rFonts w:eastAsiaTheme="minorHAnsi"/>
          <w:noProof/>
          <w:sz w:val="28"/>
          <w:szCs w:val="28"/>
          <w:lang w:eastAsia="en-US"/>
        </w:rPr>
        <w:t>);</w:t>
      </w:r>
      <w:r w:rsidRPr="00781920">
        <w:rPr>
          <w:rFonts w:eastAsiaTheme="minorHAnsi"/>
          <w:noProof/>
          <w:sz w:val="28"/>
          <w:szCs w:val="28"/>
          <w:lang w:eastAsia="en-US"/>
        </w:rPr>
        <w:tab/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инициализация</w:t>
      </w:r>
      <w:r w:rsidRPr="00781920">
        <w:rPr>
          <w:rFonts w:eastAsiaTheme="minorHAnsi"/>
          <w:noProof/>
          <w:color w:val="008000"/>
          <w:sz w:val="28"/>
          <w:szCs w:val="28"/>
          <w:lang w:eastAsia="en-US"/>
        </w:rPr>
        <w:tab/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</w:t>
      </w:r>
      <w:r w:rsidRPr="00781920">
        <w:rPr>
          <w:rFonts w:eastAsiaTheme="minorHAnsi"/>
          <w:noProof/>
          <w:sz w:val="28"/>
          <w:szCs w:val="28"/>
          <w:lang w:eastAsia="en-US"/>
        </w:rPr>
        <w:t>.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imya</w:t>
      </w:r>
      <w:r w:rsidRPr="00781920">
        <w:rPr>
          <w:rFonts w:eastAsiaTheme="minorHAnsi"/>
          <w:noProof/>
          <w:sz w:val="28"/>
          <w:szCs w:val="28"/>
          <w:lang w:eastAsia="en-US"/>
        </w:rPr>
        <w:t>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81920">
        <w:rPr>
          <w:rFonts w:eastAsiaTheme="minorHAnsi"/>
          <w:noProof/>
          <w:sz w:val="28"/>
          <w:szCs w:val="28"/>
          <w:lang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(name.imya,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name.otchestvo=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strcpy (name.otchestvo,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dol=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="00114CC8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[60];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strcpy (dol,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" "</w:t>
      </w:r>
      <w:r w:rsidRPr="00F721C8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okl = 0;</w:t>
      </w:r>
    </w:p>
    <w:p w:rsidR="00F721C8" w:rsidRPr="007C0827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count++;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// счётчик объектов 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1920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B13A74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деструктор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sotrudnik::~sotrudnik() 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{cout&lt;&lt;endl&lt;&lt;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"sotrudnik::Destructor!"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name.familia;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delete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[] name.otchestvo;</w:t>
      </w:r>
    </w:p>
    <w:p w:rsidR="007C0827" w:rsidRPr="00781920" w:rsidRDefault="00F721C8" w:rsidP="007C0827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count--;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//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счётчик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объектов</w:t>
      </w:r>
      <w:r w:rsidR="007C0827" w:rsidRPr="00781920">
        <w:rPr>
          <w:rFonts w:eastAsiaTheme="minorHAnsi"/>
          <w:noProof/>
          <w:color w:val="008000"/>
          <w:sz w:val="28"/>
          <w:szCs w:val="28"/>
          <w:lang w:val="en-US" w:eastAsia="en-US"/>
        </w:rPr>
        <w:t xml:space="preserve"> </w:t>
      </w:r>
      <w:r w:rsidR="007C0827" w:rsidRPr="007C0827">
        <w:rPr>
          <w:rFonts w:eastAsiaTheme="minorHAnsi"/>
          <w:noProof/>
          <w:color w:val="008000"/>
          <w:sz w:val="28"/>
          <w:szCs w:val="28"/>
          <w:lang w:eastAsia="en-US"/>
        </w:rPr>
        <w:t>класса</w:t>
      </w:r>
    </w:p>
    <w:p w:rsidR="00F721C8" w:rsidRPr="00781920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sotrudnik::define(FIO&amp; fnam,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*pd, </w:t>
      </w: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float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ok)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name.familia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fnam.familia;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name.imya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name.otchestvo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fnam.otchestvo;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dol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pd;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okl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= ok;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}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color w:val="0000FF"/>
          <w:sz w:val="28"/>
          <w:szCs w:val="28"/>
          <w:lang w:val="en-US" w:eastAsia="en-US"/>
        </w:rPr>
        <w:t>void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sotrudnik::display()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 xml:space="preserve">  {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 name.familia&lt;&lt;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cout&lt;&lt;name.imya;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&lt;&lt;name.otchestvo&lt;&lt;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cout&lt;&lt;dol&lt;&lt;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 , 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F721C8">
        <w:rPr>
          <w:rFonts w:eastAsiaTheme="minorHAnsi"/>
          <w:noProof/>
          <w:sz w:val="28"/>
          <w:szCs w:val="28"/>
          <w:lang w:val="en-US" w:eastAsia="en-US"/>
        </w:rPr>
        <w:tab/>
        <w:t>cout&lt;&lt;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F721C8">
        <w:rPr>
          <w:rFonts w:eastAsiaTheme="minorHAnsi"/>
          <w:noProof/>
          <w:color w:val="A31515"/>
          <w:sz w:val="28"/>
          <w:szCs w:val="28"/>
          <w:lang w:eastAsia="en-US"/>
        </w:rPr>
        <w:t>оклад</w:t>
      </w:r>
      <w:r w:rsidRPr="00F721C8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:"</w:t>
      </w:r>
      <w:r w:rsidRPr="00F721C8">
        <w:rPr>
          <w:rFonts w:eastAsiaTheme="minorHAnsi"/>
          <w:noProof/>
          <w:sz w:val="28"/>
          <w:szCs w:val="28"/>
          <w:lang w:val="en-US" w:eastAsia="en-US"/>
        </w:rPr>
        <w:t>&lt;&lt;okl&lt;&lt;endl;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F721C8">
        <w:rPr>
          <w:rFonts w:eastAsiaTheme="minorHAnsi"/>
          <w:noProof/>
          <w:sz w:val="28"/>
          <w:szCs w:val="28"/>
          <w:lang w:eastAsia="en-US"/>
        </w:rPr>
        <w:t>}</w:t>
      </w:r>
    </w:p>
    <w:p w:rsidR="007C0827" w:rsidRDefault="007C0827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 область глобальных переменных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F721C8">
        <w:rPr>
          <w:rFonts w:eastAsiaTheme="minorHAnsi"/>
          <w:noProof/>
          <w:color w:val="0000FF"/>
          <w:sz w:val="28"/>
          <w:szCs w:val="28"/>
          <w:lang w:eastAsia="en-US"/>
        </w:rPr>
        <w:t>int</w:t>
      </w:r>
      <w:r w:rsidRPr="00F721C8">
        <w:rPr>
          <w:rFonts w:eastAsiaTheme="minorHAnsi"/>
          <w:noProof/>
          <w:sz w:val="28"/>
          <w:szCs w:val="28"/>
          <w:lang w:eastAsia="en-US"/>
        </w:rPr>
        <w:t xml:space="preserve"> sotrudnik::count=0;</w:t>
      </w:r>
      <w:r w:rsidRPr="00F721C8">
        <w:rPr>
          <w:rFonts w:eastAsiaTheme="minorHAnsi"/>
          <w:noProof/>
          <w:sz w:val="28"/>
          <w:szCs w:val="28"/>
          <w:lang w:eastAsia="en-US"/>
        </w:rPr>
        <w:tab/>
      </w:r>
      <w:r w:rsidRPr="00F721C8">
        <w:rPr>
          <w:rFonts w:eastAsiaTheme="minorHAnsi"/>
          <w:noProof/>
          <w:color w:val="008000"/>
          <w:sz w:val="28"/>
          <w:szCs w:val="28"/>
          <w:lang w:eastAsia="en-US"/>
        </w:rPr>
        <w:t>// создание статической переменной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6A25E3" w:rsidRDefault="006A25E3">
      <w:pPr>
        <w:suppressAutoHyphens w:val="0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Проведём несколько экспериментов с объектами класса </w:t>
      </w:r>
      <w:r w:rsidRPr="007C0827">
        <w:rPr>
          <w:b/>
          <w:sz w:val="28"/>
          <w:szCs w:val="28"/>
        </w:rPr>
        <w:t>sotrudnik</w:t>
      </w:r>
    </w:p>
    <w:p w:rsid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Пример 1: Работа со статическим объектом</w:t>
      </w:r>
    </w:p>
    <w:p w:rsidR="00F721C8" w:rsidRPr="00F721C8" w:rsidRDefault="00F721C8" w:rsidP="00F721C8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tmain</w:t>
      </w:r>
      <w:r w:rsidRPr="00B13A74">
        <w:rPr>
          <w:rFonts w:eastAsiaTheme="minorHAnsi"/>
          <w:noProof/>
          <w:sz w:val="28"/>
          <w:szCs w:val="28"/>
          <w:lang w:eastAsia="en-US"/>
        </w:rPr>
        <w:t>(</w:t>
      </w:r>
      <w:r w:rsidRPr="00786AED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argc</w:t>
      </w:r>
      <w:r w:rsidRPr="00B13A74">
        <w:rPr>
          <w:rFonts w:eastAsiaTheme="minorHAnsi"/>
          <w:noProof/>
          <w:sz w:val="28"/>
          <w:szCs w:val="28"/>
          <w:lang w:eastAsia="en-US"/>
        </w:rPr>
        <w:t>, _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TCHAR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argv</w:t>
      </w:r>
      <w:r w:rsidRPr="00B13A74">
        <w:rPr>
          <w:rFonts w:eastAsiaTheme="minorHAnsi"/>
          <w:noProof/>
          <w:sz w:val="28"/>
          <w:szCs w:val="28"/>
          <w:lang w:eastAsia="en-US"/>
        </w:rPr>
        <w:t>[])</w:t>
      </w:r>
    </w:p>
    <w:p w:rsidR="00D404A0" w:rsidRPr="00D404A0" w:rsidRDefault="00786AED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proofErr w:type="gramStart"/>
      <w:r w:rsidRPr="00D404A0">
        <w:rPr>
          <w:rFonts w:eastAsiaTheme="minorHAnsi"/>
          <w:noProof/>
          <w:sz w:val="28"/>
          <w:szCs w:val="28"/>
          <w:lang w:eastAsia="en-US"/>
        </w:rPr>
        <w:t>{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статически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е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объект</w:t>
      </w:r>
      <w:r w:rsidR="00D404A0">
        <w:rPr>
          <w:rFonts w:eastAsiaTheme="minorHAnsi"/>
          <w:noProof/>
          <w:color w:val="008000"/>
          <w:sz w:val="28"/>
          <w:szCs w:val="28"/>
          <w:lang w:eastAsia="en-US"/>
        </w:rPr>
        <w:t xml:space="preserve">ы </w:t>
      </w:r>
      <w:r w:rsidR="00D404A0" w:rsidRPr="00D404A0">
        <w:rPr>
          <w:rFonts w:eastAsiaTheme="minorHAnsi"/>
          <w:noProof/>
          <w:color w:val="008000"/>
          <w:sz w:val="28"/>
          <w:szCs w:val="28"/>
          <w:lang w:eastAsia="en-US"/>
        </w:rPr>
        <w:t>chel, s1: память выделяется при трансляции</w:t>
      </w:r>
      <w:proofErr w:type="gramEnd"/>
    </w:p>
    <w:p w:rsidR="00D404A0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FIO chel;</w:t>
      </w:r>
    </w:p>
    <w:p w:rsidR="00D404A0" w:rsidRPr="00B13A74" w:rsidRDefault="00213CB6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otrudnik</w:t>
      </w:r>
      <w:r>
        <w:rPr>
          <w:rFonts w:eastAsiaTheme="minorHAnsi"/>
          <w:noProof/>
          <w:sz w:val="28"/>
          <w:szCs w:val="28"/>
          <w:lang w:val="en-US" w:eastAsia="en-US"/>
        </w:rPr>
        <w:t xml:space="preserve"> </w:t>
      </w:r>
      <w:r w:rsidR="00D404A0" w:rsidRPr="00786AED">
        <w:rPr>
          <w:rFonts w:eastAsiaTheme="minorHAnsi"/>
          <w:noProof/>
          <w:sz w:val="28"/>
          <w:szCs w:val="28"/>
          <w:lang w:val="en-US" w:eastAsia="en-US"/>
        </w:rPr>
        <w:t>s</w:t>
      </w:r>
      <w:r w:rsidR="00D404A0" w:rsidRPr="00B13A74">
        <w:rPr>
          <w:rFonts w:eastAsiaTheme="minorHAnsi"/>
          <w:noProof/>
          <w:sz w:val="28"/>
          <w:szCs w:val="28"/>
          <w:lang w:val="en-US" w:eastAsia="en-US"/>
        </w:rPr>
        <w:t>1;</w:t>
      </w:r>
    </w:p>
    <w:p w:rsidR="00786AED" w:rsidRPr="00786AED" w:rsidRDefault="00D404A0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  <w:r w:rsidR="00786AED" w:rsidRPr="00786AED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786AED" w:rsidRPr="00786AED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s1.define(chel,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 xml:space="preserve">s1.display(); </w:t>
      </w:r>
    </w:p>
    <w:p w:rsidR="00786AED" w:rsidRPr="00B13A74" w:rsidRDefault="00786AED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213CB6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F721C8" w:rsidRPr="00B13A74" w:rsidRDefault="00F721C8" w:rsidP="00786AE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F721C8" w:rsidRPr="00786AED" w:rsidRDefault="00F721C8" w:rsidP="00F721C8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86AED" w:rsidRDefault="00F721C8" w:rsidP="00F721C8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D404A0" w:rsidRDefault="00D404A0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786AED" w:rsidRDefault="00786AED" w:rsidP="00786AED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="00E377BD">
        <w:rPr>
          <w:sz w:val="28"/>
          <w:szCs w:val="28"/>
        </w:rPr>
        <w:t>2</w:t>
      </w:r>
      <w:r>
        <w:rPr>
          <w:sz w:val="28"/>
          <w:szCs w:val="28"/>
        </w:rPr>
        <w:t xml:space="preserve">: Работа с динамическим объектом </w:t>
      </w:r>
    </w:p>
    <w:p w:rsidR="00786AED" w:rsidRDefault="00786AED" w:rsidP="00F721C8">
      <w:pPr>
        <w:rPr>
          <w:rFonts w:eastAsiaTheme="minorHAnsi"/>
          <w:noProof/>
          <w:sz w:val="28"/>
          <w:szCs w:val="28"/>
          <w:lang w:eastAsia="en-US"/>
        </w:rPr>
      </w:pP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color w:val="008000"/>
          <w:sz w:val="28"/>
          <w:szCs w:val="28"/>
          <w:lang w:eastAsia="en-US"/>
        </w:rPr>
      </w:pPr>
      <w:r w:rsidRPr="00D404A0">
        <w:rPr>
          <w:rFonts w:eastAsiaTheme="minorHAnsi"/>
          <w:noProof/>
          <w:color w:val="008000"/>
          <w:sz w:val="28"/>
          <w:szCs w:val="28"/>
          <w:lang w:eastAsia="en-US"/>
        </w:rPr>
        <w:t>// динамический sotrudnik-объект: память выделяется во время выполнения</w:t>
      </w:r>
    </w:p>
    <w:p w:rsidR="00D404A0" w:rsidRPr="006A25E3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sotrudnik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* 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>p</w:t>
      </w:r>
      <w:r w:rsidRPr="006A25E3">
        <w:rPr>
          <w:rFonts w:eastAsiaTheme="minorHAnsi"/>
          <w:noProof/>
          <w:sz w:val="28"/>
          <w:szCs w:val="28"/>
          <w:lang w:eastAsia="en-US"/>
        </w:rPr>
        <w:t xml:space="preserve">; </w:t>
      </w:r>
      <w:r w:rsidR="006A25E3" w:rsidRPr="006A25E3">
        <w:rPr>
          <w:rFonts w:eastAsiaTheme="minorHAnsi"/>
          <w:noProof/>
          <w:sz w:val="28"/>
          <w:szCs w:val="28"/>
          <w:lang w:eastAsia="en-US"/>
        </w:rPr>
        <w:tab/>
      </w:r>
      <w:r w:rsidR="006A25E3" w:rsidRPr="006A25E3">
        <w:rPr>
          <w:rFonts w:eastAsiaTheme="minorHAnsi"/>
          <w:noProof/>
          <w:color w:val="008000"/>
          <w:sz w:val="28"/>
          <w:szCs w:val="28"/>
          <w:lang w:eastAsia="en-US"/>
        </w:rPr>
        <w:t>// указатель на тип sotrudnik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p= 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new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sotrudnik;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p-&gt;define(chel,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D404A0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B13A74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,12000);</w:t>
      </w:r>
    </w:p>
    <w:p w:rsidR="00786AED" w:rsidRPr="00B13A74" w:rsidRDefault="00D404A0" w:rsidP="00D404A0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p-&gt;display();</w:t>
      </w:r>
    </w:p>
    <w:p w:rsidR="00D404A0" w:rsidRPr="00D404A0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cout&lt;&lt;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Число</w:t>
      </w:r>
      <w:r w:rsidR="006A25E3" w:rsidRPr="006A25E3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</w:t>
      </w:r>
      <w:r w:rsidRPr="00786AED">
        <w:rPr>
          <w:rFonts w:eastAsiaTheme="minorHAnsi"/>
          <w:noProof/>
          <w:color w:val="A31515"/>
          <w:sz w:val="28"/>
          <w:szCs w:val="28"/>
          <w:lang w:eastAsia="en-US"/>
        </w:rPr>
        <w:t>объектов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 xml:space="preserve"> sotrudnik::"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 xml:space="preserve">&lt;&lt;s1.get_count()&lt;&lt;endl; </w:t>
      </w:r>
    </w:p>
    <w:p w:rsidR="00D404A0" w:rsidRPr="00B13A74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</w:t>
      </w:r>
      <w:r w:rsidRPr="00B13A74">
        <w:rPr>
          <w:rFonts w:eastAsiaTheme="minorHAnsi"/>
          <w:noProof/>
          <w:sz w:val="28"/>
          <w:szCs w:val="28"/>
          <w:lang w:eastAsia="en-US"/>
        </w:rPr>
        <w:t xml:space="preserve"> (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pause</w:t>
      </w:r>
      <w:r w:rsidRPr="00B13A74">
        <w:rPr>
          <w:rFonts w:eastAsiaTheme="minorHAnsi"/>
          <w:noProof/>
          <w:color w:val="A31515"/>
          <w:sz w:val="28"/>
          <w:szCs w:val="28"/>
          <w:lang w:eastAsia="en-US"/>
        </w:rPr>
        <w:t>"</w:t>
      </w:r>
      <w:r w:rsidRPr="00B13A74">
        <w:rPr>
          <w:rFonts w:eastAsiaTheme="minorHAnsi"/>
          <w:noProof/>
          <w:sz w:val="28"/>
          <w:szCs w:val="28"/>
          <w:lang w:eastAsia="en-US"/>
        </w:rPr>
        <w:t>);</w:t>
      </w:r>
    </w:p>
    <w:p w:rsidR="00D404A0" w:rsidRPr="00786AED" w:rsidRDefault="00D404A0" w:rsidP="00D404A0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D404A0" w:rsidRDefault="00D404A0" w:rsidP="00D404A0">
      <w:pPr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</w:p>
    <w:p w:rsidR="00E377BD" w:rsidRDefault="00E377BD" w:rsidP="00D404A0">
      <w:pPr>
        <w:rPr>
          <w:sz w:val="28"/>
          <w:szCs w:val="28"/>
        </w:rPr>
      </w:pPr>
    </w:p>
    <w:p w:rsidR="00E377BD" w:rsidRDefault="00E377BD" w:rsidP="00D404A0">
      <w:pPr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 xml:space="preserve">Пример 3: Работа с массивами объектов 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_tmain(</w:t>
      </w:r>
      <w:r w:rsidRPr="00D404A0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 xml:space="preserve"> argc, _TCHAR* argv[])</w:t>
      </w:r>
    </w:p>
    <w:p w:rsidR="00775ECE" w:rsidRPr="00775ECE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>{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const</w:t>
      </w:r>
      <w:r w:rsidR="006A25E3" w:rsidRPr="008A0DC0">
        <w:rPr>
          <w:rFonts w:eastAsiaTheme="minorHAnsi"/>
          <w:noProof/>
          <w:color w:val="0000FF"/>
          <w:sz w:val="28"/>
          <w:szCs w:val="28"/>
          <w:lang w:val="en-US" w:eastAsia="en-US"/>
        </w:rPr>
        <w:t xml:space="preserve"> 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n=2;</w:t>
      </w:r>
    </w:p>
    <w:p w:rsidR="00775ECE" w:rsidRPr="00D404A0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D404A0">
        <w:rPr>
          <w:rFonts w:eastAsiaTheme="minorHAnsi"/>
          <w:noProof/>
          <w:sz w:val="28"/>
          <w:szCs w:val="28"/>
          <w:lang w:val="en-US" w:eastAsia="en-US"/>
        </w:rPr>
        <w:t>FIO chel;</w:t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  <w:r w:rsidRPr="00D404A0">
        <w:rPr>
          <w:rFonts w:eastAsiaTheme="minorHAnsi"/>
          <w:noProof/>
          <w:sz w:val="28"/>
          <w:szCs w:val="28"/>
          <w:lang w:val="en-US" w:eastAsia="en-US"/>
        </w:rPr>
        <w:tab/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>sotrudnik M[n];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char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M_dol[3][15]={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бухгалтер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слесарь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,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курьер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M_okl[3]={60000,15000,10000};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i=0;i&lt;n;i++)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{cout&lt;&lt;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</w:t>
      </w:r>
      <w:r w:rsidRPr="00775ECE">
        <w:rPr>
          <w:rFonts w:eastAsiaTheme="minorHAnsi"/>
          <w:noProof/>
          <w:color w:val="A31515"/>
          <w:sz w:val="28"/>
          <w:szCs w:val="28"/>
          <w:lang w:eastAsia="en-US"/>
        </w:rPr>
        <w:t>сотрудник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_"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&lt;&lt;i+1&lt;&lt;</w:t>
      </w:r>
      <w:r w:rsidRPr="00775ECE">
        <w:rPr>
          <w:rFonts w:eastAsiaTheme="minorHAnsi"/>
          <w:noProof/>
          <w:color w:val="A31515"/>
          <w:sz w:val="28"/>
          <w:szCs w:val="28"/>
          <w:lang w:val="en-US" w:eastAsia="en-US"/>
        </w:rPr>
        <w:t>" :"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chel.define_</w:t>
      </w:r>
      <w:r w:rsidR="00213CB6">
        <w:rPr>
          <w:rFonts w:eastAsiaTheme="minorHAnsi"/>
          <w:noProof/>
          <w:sz w:val="28"/>
          <w:szCs w:val="28"/>
          <w:lang w:val="en-US" w:eastAsia="en-US"/>
        </w:rPr>
        <w:t>fio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>();</w:t>
      </w:r>
    </w:p>
    <w:p w:rsidR="00E377BD" w:rsidRPr="00775ECE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M[i].define(chel, M_dol[i], M_okl[i]);</w:t>
      </w:r>
    </w:p>
    <w:p w:rsidR="00E377BD" w:rsidRPr="00B13A74" w:rsidRDefault="00E377BD" w:rsidP="00E377BD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75ECE">
        <w:rPr>
          <w:rFonts w:eastAsiaTheme="minorHAnsi"/>
          <w:noProof/>
          <w:sz w:val="28"/>
          <w:szCs w:val="28"/>
          <w:lang w:val="en-US" w:eastAsia="en-US"/>
        </w:rPr>
        <w:tab/>
      </w:r>
      <w:r w:rsidRPr="00B13A74">
        <w:rPr>
          <w:rFonts w:eastAsiaTheme="minorHAnsi"/>
          <w:noProof/>
          <w:sz w:val="28"/>
          <w:szCs w:val="28"/>
          <w:lang w:val="en-US" w:eastAsia="en-US"/>
        </w:rPr>
        <w:t>}</w:t>
      </w:r>
    </w:p>
    <w:p w:rsidR="00E377BD" w:rsidRPr="00B13A74" w:rsidRDefault="00E377BD" w:rsidP="00E377BD">
      <w:pPr>
        <w:rPr>
          <w:rFonts w:eastAsiaTheme="minorHAnsi"/>
          <w:noProof/>
          <w:sz w:val="28"/>
          <w:szCs w:val="28"/>
          <w:lang w:val="en-US" w:eastAsia="en-US"/>
        </w:rPr>
      </w:pPr>
      <w:r w:rsidRPr="00B13A74">
        <w:rPr>
          <w:rFonts w:eastAsiaTheme="minorHAnsi"/>
          <w:noProof/>
          <w:sz w:val="28"/>
          <w:szCs w:val="28"/>
          <w:lang w:val="en-US" w:eastAsia="en-US"/>
        </w:rPr>
        <w:tab/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for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(</w:t>
      </w:r>
      <w:r w:rsidRPr="00775ECE">
        <w:rPr>
          <w:rFonts w:eastAsiaTheme="minorHAnsi"/>
          <w:noProof/>
          <w:color w:val="0000FF"/>
          <w:sz w:val="28"/>
          <w:szCs w:val="28"/>
          <w:lang w:val="en-US" w:eastAsia="en-US"/>
        </w:rPr>
        <w:t>int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 xml:space="preserve"> i=0; i&lt;n; i++)</w:t>
      </w:r>
      <w:r w:rsidRPr="00775ECE">
        <w:rPr>
          <w:rFonts w:eastAsiaTheme="minorHAnsi"/>
          <w:noProof/>
          <w:sz w:val="28"/>
          <w:szCs w:val="28"/>
          <w:lang w:val="en-US" w:eastAsia="en-US"/>
        </w:rPr>
        <w:tab/>
        <w:t>M[i].display();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val="en-US" w:eastAsia="en-US"/>
        </w:rPr>
      </w:pPr>
      <w:r w:rsidRPr="00786AED">
        <w:rPr>
          <w:rFonts w:eastAsiaTheme="minorHAnsi"/>
          <w:noProof/>
          <w:sz w:val="28"/>
          <w:szCs w:val="28"/>
          <w:lang w:val="en-US" w:eastAsia="en-US"/>
        </w:rPr>
        <w:t>system (</w:t>
      </w:r>
      <w:r w:rsidRPr="00786AED">
        <w:rPr>
          <w:rFonts w:eastAsiaTheme="minorHAnsi"/>
          <w:noProof/>
          <w:color w:val="A31515"/>
          <w:sz w:val="28"/>
          <w:szCs w:val="28"/>
          <w:lang w:val="en-US" w:eastAsia="en-US"/>
        </w:rPr>
        <w:t>"pause"</w:t>
      </w:r>
      <w:r w:rsidRPr="00786AED">
        <w:rPr>
          <w:rFonts w:eastAsiaTheme="minorHAnsi"/>
          <w:noProof/>
          <w:sz w:val="28"/>
          <w:szCs w:val="28"/>
          <w:lang w:val="en-US" w:eastAsia="en-US"/>
        </w:rPr>
        <w:t>);</w:t>
      </w:r>
    </w:p>
    <w:p w:rsidR="00775ECE" w:rsidRPr="00786AED" w:rsidRDefault="00775ECE" w:rsidP="00775ECE">
      <w:pPr>
        <w:suppressAutoHyphens w:val="0"/>
        <w:autoSpaceDE w:val="0"/>
        <w:autoSpaceDN w:val="0"/>
        <w:adjustRightInd w:val="0"/>
        <w:rPr>
          <w:rFonts w:eastAsiaTheme="minorHAnsi"/>
          <w:noProof/>
          <w:sz w:val="28"/>
          <w:szCs w:val="28"/>
          <w:lang w:eastAsia="en-US"/>
        </w:rPr>
      </w:pPr>
      <w:r w:rsidRPr="00786AED">
        <w:rPr>
          <w:rFonts w:eastAsiaTheme="minorHAnsi"/>
          <w:noProof/>
          <w:color w:val="0000FF"/>
          <w:sz w:val="28"/>
          <w:szCs w:val="28"/>
          <w:lang w:eastAsia="en-US"/>
        </w:rPr>
        <w:t>return</w:t>
      </w:r>
      <w:r w:rsidRPr="00786AED">
        <w:rPr>
          <w:rFonts w:eastAsiaTheme="minorHAnsi"/>
          <w:noProof/>
          <w:sz w:val="28"/>
          <w:szCs w:val="28"/>
          <w:lang w:eastAsia="en-US"/>
        </w:rPr>
        <w:t xml:space="preserve"> 0;</w:t>
      </w:r>
    </w:p>
    <w:p w:rsidR="007C0827" w:rsidRDefault="00775ECE" w:rsidP="006A25E3">
      <w:pPr>
        <w:rPr>
          <w:b/>
          <w:bCs/>
          <w:sz w:val="32"/>
          <w:szCs w:val="32"/>
        </w:rPr>
      </w:pPr>
      <w:r w:rsidRPr="00786AED">
        <w:rPr>
          <w:rFonts w:eastAsiaTheme="minorHAnsi"/>
          <w:noProof/>
          <w:sz w:val="28"/>
          <w:szCs w:val="28"/>
          <w:lang w:eastAsia="en-US"/>
        </w:rPr>
        <w:t>}</w:t>
      </w:r>
      <w:r w:rsidR="007C0827">
        <w:rPr>
          <w:i/>
          <w:iCs/>
          <w:sz w:val="32"/>
          <w:szCs w:val="32"/>
        </w:rPr>
        <w:br w:type="page"/>
      </w:r>
    </w:p>
    <w:p w:rsidR="000F4BC2" w:rsidRDefault="000F4BC2" w:rsidP="000F4BC2">
      <w:pPr>
        <w:pStyle w:val="5"/>
        <w:spacing w:before="0"/>
        <w:jc w:val="center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Контрольные вопросы</w:t>
      </w:r>
    </w:p>
    <w:p w:rsidR="007C0827" w:rsidRPr="007C0827" w:rsidRDefault="007C0827" w:rsidP="007C0827"/>
    <w:p w:rsidR="000F4BC2" w:rsidRDefault="000F4BC2" w:rsidP="000F4BC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представляет собой класс?</w:t>
      </w:r>
    </w:p>
    <w:p w:rsidR="000F4BC2" w:rsidRDefault="000F4BC2" w:rsidP="000F4BC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элементы класса Вы знаете?</w:t>
      </w:r>
    </w:p>
    <w:p w:rsidR="000F4BC2" w:rsidRDefault="000F4BC2" w:rsidP="000F4BC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спецификаторы доступа, используемые в классе, для чего нужен каждый из них.</w:t>
      </w:r>
    </w:p>
    <w:p w:rsidR="000F4BC2" w:rsidRDefault="000F4BC2" w:rsidP="000F4BC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осуществляется доступ к элементам класса?</w:t>
      </w:r>
    </w:p>
    <w:p w:rsidR="000F4BC2" w:rsidRDefault="000F4BC2" w:rsidP="000F4BC2">
      <w:pPr>
        <w:numPr>
          <w:ilvl w:val="0"/>
          <w:numId w:val="3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конструктор? Приведите пример.</w:t>
      </w:r>
    </w:p>
    <w:p w:rsidR="000F4BC2" w:rsidRDefault="000F4BC2" w:rsidP="000F4BC2">
      <w:pPr>
        <w:numPr>
          <w:ilvl w:val="0"/>
          <w:numId w:val="3"/>
        </w:numPr>
        <w:ind w:left="0" w:right="-1" w:firstLine="0"/>
        <w:rPr>
          <w:sz w:val="28"/>
          <w:szCs w:val="28"/>
        </w:rPr>
      </w:pPr>
      <w:r>
        <w:rPr>
          <w:sz w:val="28"/>
          <w:szCs w:val="28"/>
        </w:rPr>
        <w:t>Для каких целей используется  деструктор? Приведите пример.</w:t>
      </w:r>
    </w:p>
    <w:p w:rsidR="00D005F0" w:rsidRDefault="00D005F0" w:rsidP="00D005F0">
      <w:pPr>
        <w:numPr>
          <w:ilvl w:val="0"/>
          <w:numId w:val="3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область видимости, применительно к данным-членам класса?</w:t>
      </w:r>
    </w:p>
    <w:p w:rsidR="00D005F0" w:rsidRDefault="00D005F0" w:rsidP="00D005F0">
      <w:pPr>
        <w:numPr>
          <w:ilvl w:val="0"/>
          <w:numId w:val="3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Как можно изменить область видимости с помощью ключевых слов?</w:t>
      </w:r>
    </w:p>
    <w:p w:rsidR="00D005F0" w:rsidRDefault="00D005F0" w:rsidP="00D005F0">
      <w:pPr>
        <w:numPr>
          <w:ilvl w:val="0"/>
          <w:numId w:val="3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Что такое друзья класса?</w:t>
      </w:r>
    </w:p>
    <w:p w:rsidR="00D005F0" w:rsidRDefault="00D005F0" w:rsidP="00D005F0">
      <w:pPr>
        <w:numPr>
          <w:ilvl w:val="0"/>
          <w:numId w:val="3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Сравните характер доступа, предоставленный  с помощью ключа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, с доступом, предоставленным с помощью дружественных функций.</w:t>
      </w:r>
    </w:p>
    <w:p w:rsidR="00D005F0" w:rsidRDefault="00D005F0" w:rsidP="00D005F0">
      <w:pPr>
        <w:numPr>
          <w:ilvl w:val="0"/>
          <w:numId w:val="3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Статические поля класса, для чего они нужны, чем отличаются от прочих полей класса?</w:t>
      </w:r>
    </w:p>
    <w:p w:rsidR="00D005F0" w:rsidRDefault="00D005F0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Общие требования</w:t>
      </w:r>
    </w:p>
    <w:p w:rsidR="00F75FF7" w:rsidRDefault="00F75FF7" w:rsidP="00F75FF7">
      <w:pPr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Для подготовки к лабораторной работе используйте данные из папок «Справочная информация»и «Теория» </w:t>
      </w:r>
    </w:p>
    <w:p w:rsidR="00F75FF7" w:rsidRDefault="00F75FF7" w:rsidP="00F75FF7">
      <w:pPr>
        <w:numPr>
          <w:ilvl w:val="0"/>
          <w:numId w:val="8"/>
        </w:numPr>
        <w:suppressAutoHyphens w:val="0"/>
        <w:rPr>
          <w:b/>
          <w:sz w:val="28"/>
          <w:szCs w:val="28"/>
        </w:rPr>
      </w:pPr>
      <w:r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F75FF7" w:rsidRDefault="00F75FF7" w:rsidP="00F75FF7">
      <w:pPr>
        <w:numPr>
          <w:ilvl w:val="0"/>
          <w:numId w:val="7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на экран выводится тема задания (кратко);</w:t>
      </w:r>
    </w:p>
    <w:p w:rsidR="00F75FF7" w:rsidRDefault="00F75FF7" w:rsidP="00F75FF7">
      <w:pPr>
        <w:numPr>
          <w:ilvl w:val="0"/>
          <w:numId w:val="7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ввод данных и результат вычислений выводить с комментариями;</w:t>
      </w:r>
    </w:p>
    <w:p w:rsidR="00F75FF7" w:rsidRDefault="00F75FF7" w:rsidP="00F75FF7">
      <w:pPr>
        <w:numPr>
          <w:ilvl w:val="0"/>
          <w:numId w:val="7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F75FF7" w:rsidRDefault="00F75FF7" w:rsidP="00F75FF7">
      <w:pPr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После ввода данных с клавиатуры предусмотреть многократное выполнение действий с ними. То есть дать возможность многократно выполнить запросы на различные действия с данными, одним из действий должен быть «конец работы».</w:t>
      </w:r>
    </w:p>
    <w:p w:rsidR="00F75FF7" w:rsidRDefault="00F75FF7" w:rsidP="00F75FF7">
      <w:pPr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 При отображении базы объектов класса информацию форматировать (Размещать на экране в виде таблицы), например:</w:t>
      </w:r>
    </w:p>
    <w:p w:rsidR="00F75FF7" w:rsidRDefault="00F75FF7" w:rsidP="00F75FF7">
      <w:pPr>
        <w:pBdr>
          <w:bottom w:val="single" w:sz="6" w:space="1" w:color="auto"/>
        </w:pBd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Издательство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Автор</w:t>
      </w:r>
      <w:r>
        <w:rPr>
          <w:sz w:val="28"/>
          <w:szCs w:val="28"/>
        </w:rPr>
        <w:tab/>
        <w:t>Название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тираж</w:t>
      </w:r>
      <w:r>
        <w:rPr>
          <w:sz w:val="28"/>
          <w:szCs w:val="28"/>
        </w:rPr>
        <w:tab/>
        <w:t>цена</w:t>
      </w:r>
    </w:p>
    <w:p w:rsidR="00F75FF7" w:rsidRDefault="00F75FF7" w:rsidP="00F75FF7">
      <w:pPr>
        <w:ind w:left="360"/>
        <w:rPr>
          <w:sz w:val="28"/>
          <w:szCs w:val="28"/>
        </w:rPr>
      </w:pPr>
      <w:r>
        <w:rPr>
          <w:sz w:val="28"/>
          <w:szCs w:val="28"/>
        </w:rPr>
        <w:t>Вагриус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Иванов А.А.</w:t>
      </w:r>
      <w:r>
        <w:rPr>
          <w:sz w:val="28"/>
          <w:szCs w:val="28"/>
        </w:rPr>
        <w:tab/>
        <w:t>Справочник</w:t>
      </w:r>
      <w:r>
        <w:rPr>
          <w:sz w:val="28"/>
          <w:szCs w:val="28"/>
        </w:rPr>
        <w:tab/>
        <w:t>1200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350</w:t>
      </w:r>
    </w:p>
    <w:p w:rsidR="00F75FF7" w:rsidRDefault="00F75FF7" w:rsidP="00F75FF7">
      <w:pPr>
        <w:ind w:left="360"/>
        <w:rPr>
          <w:sz w:val="28"/>
          <w:szCs w:val="28"/>
        </w:rPr>
      </w:pPr>
      <w:r>
        <w:rPr>
          <w:sz w:val="28"/>
          <w:szCs w:val="28"/>
        </w:rPr>
        <w:t>Мир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Петров Б.Б.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Математика</w:t>
      </w:r>
      <w:r>
        <w:rPr>
          <w:sz w:val="28"/>
          <w:szCs w:val="28"/>
        </w:rPr>
        <w:tab/>
        <w:t>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150</w:t>
      </w:r>
    </w:p>
    <w:p w:rsidR="00F75FF7" w:rsidRDefault="00F75FF7" w:rsidP="00F75FF7">
      <w:pPr>
        <w:ind w:left="360"/>
        <w:rPr>
          <w:sz w:val="28"/>
          <w:szCs w:val="28"/>
        </w:rPr>
      </w:pPr>
    </w:p>
    <w:p w:rsidR="00F75FF7" w:rsidRDefault="00F75FF7" w:rsidP="00F75FF7">
      <w:pPr>
        <w:numPr>
          <w:ilvl w:val="0"/>
          <w:numId w:val="8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Использование пользовательских функций приветствуется и добавляет Вам баллы.</w:t>
      </w:r>
    </w:p>
    <w:p w:rsidR="00F75FF7" w:rsidRDefault="00F75FF7" w:rsidP="00F75FF7">
      <w:pPr>
        <w:jc w:val="center"/>
        <w:rPr>
          <w:b/>
          <w:sz w:val="28"/>
          <w:szCs w:val="28"/>
        </w:rPr>
      </w:pPr>
    </w:p>
    <w:p w:rsidR="00D005F0" w:rsidRDefault="00D005F0">
      <w:pPr>
        <w:suppressAutoHyphens w:val="0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5FF7" w:rsidRDefault="00F75FF7" w:rsidP="00F75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выполнению данной лабораторной работы</w:t>
      </w:r>
    </w:p>
    <w:p w:rsidR="00D005F0" w:rsidRDefault="00D005F0" w:rsidP="00F75FF7">
      <w:pPr>
        <w:jc w:val="center"/>
        <w:rPr>
          <w:b/>
          <w:sz w:val="28"/>
          <w:szCs w:val="28"/>
        </w:rPr>
      </w:pPr>
    </w:p>
    <w:p w:rsidR="00F75FF7" w:rsidRDefault="00F75FF7" w:rsidP="00F75FF7">
      <w:pPr>
        <w:numPr>
          <w:ilvl w:val="0"/>
          <w:numId w:val="9"/>
        </w:numPr>
        <w:suppressAutoHyphens w:val="0"/>
        <w:rPr>
          <w:sz w:val="28"/>
          <w:szCs w:val="28"/>
        </w:rPr>
      </w:pPr>
      <w:r w:rsidRPr="005D15E9">
        <w:rPr>
          <w:sz w:val="28"/>
          <w:szCs w:val="28"/>
        </w:rPr>
        <w:t>В заданиях используются следующие сокращения</w:t>
      </w:r>
      <w:r>
        <w:rPr>
          <w:sz w:val="28"/>
          <w:szCs w:val="28"/>
        </w:rPr>
        <w:t xml:space="preserve">: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pub</w:t>
      </w:r>
      <w:proofErr w:type="gramEnd"/>
      <w:r>
        <w:rPr>
          <w:sz w:val="28"/>
          <w:szCs w:val="28"/>
        </w:rPr>
        <w:t>– открытые данные (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pri</w:t>
      </w:r>
      <w:proofErr w:type="spellEnd"/>
      <w:proofErr w:type="gramEnd"/>
      <w:r>
        <w:rPr>
          <w:sz w:val="28"/>
          <w:szCs w:val="28"/>
        </w:rPr>
        <w:t xml:space="preserve"> – закрытые данные (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 xml:space="preserve">), 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СД – статические данные (в единственном экземпляре, общие для всего класса)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НСД – нестатические данные тиражируются для каждого объекта</w:t>
      </w:r>
    </w:p>
    <w:p w:rsidR="00F75FF7" w:rsidRPr="009850EB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КК – конструктор копирования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ДФ – дружественная функция,</w:t>
      </w:r>
    </w:p>
    <w:p w:rsidR="00F75FF7" w:rsidRDefault="00F75FF7" w:rsidP="00F75FF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МК- метод класса</w:t>
      </w:r>
    </w:p>
    <w:p w:rsidR="00F75FF7" w:rsidRPr="005701A2" w:rsidRDefault="00F75FF7" w:rsidP="00F75FF7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поле, помеченное СД,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</w:rPr>
        <w:t xml:space="preserve"> означает статическую переменную, размещенную в закрытой области.</w:t>
      </w:r>
    </w:p>
    <w:p w:rsidR="00F75FF7" w:rsidRDefault="00F75FF7" w:rsidP="00F75FF7">
      <w:pPr>
        <w:numPr>
          <w:ilvl w:val="0"/>
          <w:numId w:val="9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Если поле никак не отмечено, то считать его открытым</w:t>
      </w:r>
    </w:p>
    <w:p w:rsidR="00F75FF7" w:rsidRPr="005D15E9" w:rsidRDefault="00F75FF7" w:rsidP="00F75FF7">
      <w:pPr>
        <w:numPr>
          <w:ilvl w:val="0"/>
          <w:numId w:val="9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Для текстовых данных в классе создавать указатели на строки (для фамилий, марки машины и т.п.), а в конструкторах динамически выделять память под строки, в деструкторах – возвращать в кучу.</w:t>
      </w:r>
    </w:p>
    <w:p w:rsidR="00F75FF7" w:rsidRDefault="00F75FF7" w:rsidP="00F75FF7">
      <w:pPr>
        <w:numPr>
          <w:ilvl w:val="0"/>
          <w:numId w:val="9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обязательно предусмотреть внешнюю работу с данными класса (обращение к открытым и закрытым данным из функции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).</w:t>
      </w:r>
    </w:p>
    <w:p w:rsidR="00F75FF7" w:rsidRPr="00B17B9C" w:rsidRDefault="00F75FF7" w:rsidP="00F75FF7">
      <w:pPr>
        <w:numPr>
          <w:ilvl w:val="0"/>
          <w:numId w:val="9"/>
        </w:numPr>
        <w:suppressAutoHyphens w:val="0"/>
        <w:rPr>
          <w:sz w:val="28"/>
          <w:szCs w:val="28"/>
        </w:rPr>
      </w:pPr>
      <w:r>
        <w:rPr>
          <w:sz w:val="28"/>
          <w:szCs w:val="28"/>
        </w:rPr>
        <w:t>В задании указаны методы, которые создаются обязательно, но вы не должны этим ограничиваться. Как правило, для работы требуются и другие методы, какие – решать вам.</w:t>
      </w:r>
    </w:p>
    <w:p w:rsidR="00F75FF7" w:rsidRDefault="00F75FF7" w:rsidP="00F75FF7">
      <w:pPr>
        <w:jc w:val="center"/>
        <w:rPr>
          <w:b/>
          <w:sz w:val="32"/>
          <w:szCs w:val="32"/>
        </w:rPr>
      </w:pPr>
    </w:p>
    <w:p w:rsidR="00F75FF7" w:rsidRPr="007C0827" w:rsidRDefault="00F75FF7" w:rsidP="00F75FF7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C0827">
        <w:rPr>
          <w:b/>
          <w:sz w:val="28"/>
          <w:szCs w:val="28"/>
        </w:rPr>
        <w:t>Варианты заданий</w:t>
      </w:r>
    </w:p>
    <w:p w:rsidR="00F75FF7" w:rsidRPr="007C0827" w:rsidRDefault="00F75FF7" w:rsidP="00F75FF7">
      <w:pPr>
        <w:jc w:val="center"/>
        <w:rPr>
          <w:b/>
          <w:sz w:val="28"/>
          <w:szCs w:val="28"/>
        </w:rPr>
      </w:pPr>
    </w:p>
    <w:tbl>
      <w:tblPr>
        <w:tblStyle w:val="a9"/>
        <w:tblW w:w="0" w:type="auto"/>
        <w:tblInd w:w="108" w:type="dxa"/>
        <w:tblLayout w:type="fixed"/>
        <w:tblLook w:val="01E0"/>
      </w:tblPr>
      <w:tblGrid>
        <w:gridCol w:w="1800"/>
        <w:gridCol w:w="7920"/>
      </w:tblGrid>
      <w:tr w:rsidR="00F75FF7" w:rsidRPr="007C0827" w:rsidTr="00E377BD">
        <w:tc>
          <w:tcPr>
            <w:tcW w:w="1800" w:type="dxa"/>
          </w:tcPr>
          <w:p w:rsidR="00F75FF7" w:rsidRPr="007C0827" w:rsidRDefault="007C0827" w:rsidP="00E377BD">
            <w:pPr>
              <w:jc w:val="center"/>
              <w:rPr>
                <w:b/>
                <w:sz w:val="28"/>
                <w:szCs w:val="28"/>
              </w:rPr>
            </w:pPr>
            <w:r w:rsidRPr="007C0827">
              <w:rPr>
                <w:b/>
                <w:sz w:val="28"/>
                <w:szCs w:val="28"/>
              </w:rPr>
              <w:t>Номер компьютера</w:t>
            </w:r>
          </w:p>
        </w:tc>
        <w:tc>
          <w:tcPr>
            <w:tcW w:w="7920" w:type="dxa"/>
          </w:tcPr>
          <w:p w:rsidR="008A0DC0" w:rsidRPr="008A0DC0" w:rsidRDefault="008A0DC0" w:rsidP="008A0D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Задания находятся в папке </w:t>
            </w:r>
            <w:proofErr w:type="spellStart"/>
            <w:r w:rsidR="00F75FF7" w:rsidRPr="007C0827">
              <w:rPr>
                <w:b/>
                <w:sz w:val="28"/>
                <w:szCs w:val="28"/>
              </w:rPr>
              <w:t>Базы</w:t>
            </w:r>
            <w:r w:rsidRPr="008A0DC0">
              <w:rPr>
                <w:b/>
                <w:sz w:val="28"/>
                <w:szCs w:val="28"/>
              </w:rPr>
              <w:t>_</w:t>
            </w:r>
            <w:r w:rsidR="00F75FF7" w:rsidRPr="007C0827">
              <w:rPr>
                <w:b/>
                <w:sz w:val="28"/>
                <w:szCs w:val="28"/>
              </w:rPr>
              <w:t>данных</w:t>
            </w:r>
            <w:r w:rsidRPr="008A0DC0">
              <w:rPr>
                <w:b/>
                <w:sz w:val="28"/>
                <w:szCs w:val="28"/>
              </w:rPr>
              <w:t>_</w:t>
            </w:r>
            <w:r w:rsidR="00F75FF7" w:rsidRPr="007C0827">
              <w:rPr>
                <w:b/>
                <w:sz w:val="28"/>
                <w:szCs w:val="28"/>
              </w:rPr>
              <w:t>задания</w:t>
            </w:r>
            <w:proofErr w:type="spellEnd"/>
          </w:p>
          <w:p w:rsidR="00F75FF7" w:rsidRPr="007C0827" w:rsidRDefault="00F75FF7" w:rsidP="008A0DC0">
            <w:pPr>
              <w:jc w:val="left"/>
              <w:rPr>
                <w:sz w:val="28"/>
                <w:szCs w:val="28"/>
              </w:rPr>
            </w:pPr>
            <w:r w:rsidRPr="007C0827">
              <w:rPr>
                <w:b/>
                <w:sz w:val="28"/>
                <w:szCs w:val="28"/>
              </w:rPr>
              <w:t>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1, 9, 17, 25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«ВУЗ», класс «Факультет ЭКТ»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2, 10, 18, 26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«Банк», класс «кредитование»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3, 11, 19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«Логистика», класс «хранение»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4, 12, 20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«Транспорт», класс «самолет»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5, 13, 21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«ВУЗ», класс «группа»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6, 14, 22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 xml:space="preserve">База данных «Банк», класс «вклад» 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7, 15, 23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«Транспорт», класс «машина»</w:t>
            </w:r>
          </w:p>
        </w:tc>
      </w:tr>
      <w:tr w:rsidR="00F75FF7" w:rsidRPr="007C0827" w:rsidTr="00E377BD">
        <w:tc>
          <w:tcPr>
            <w:tcW w:w="1800" w:type="dxa"/>
          </w:tcPr>
          <w:p w:rsidR="00F75FF7" w:rsidRPr="007C0827" w:rsidRDefault="00F75FF7" w:rsidP="00E377BD">
            <w:pPr>
              <w:jc w:val="center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8, 16, 24</w:t>
            </w:r>
          </w:p>
        </w:tc>
        <w:tc>
          <w:tcPr>
            <w:tcW w:w="7920" w:type="dxa"/>
          </w:tcPr>
          <w:p w:rsidR="00F75FF7" w:rsidRPr="007C0827" w:rsidRDefault="00F75FF7" w:rsidP="00E377BD">
            <w:pPr>
              <w:jc w:val="left"/>
              <w:rPr>
                <w:sz w:val="28"/>
                <w:szCs w:val="28"/>
              </w:rPr>
            </w:pPr>
            <w:r w:rsidRPr="007C0827">
              <w:rPr>
                <w:sz w:val="28"/>
                <w:szCs w:val="28"/>
              </w:rPr>
              <w:t>База данных «Логистика», класс «взаиморасчеты»</w:t>
            </w:r>
          </w:p>
        </w:tc>
      </w:tr>
    </w:tbl>
    <w:p w:rsidR="00F75FF7" w:rsidRPr="00C252B3" w:rsidRDefault="00F75FF7" w:rsidP="00F75FF7">
      <w:pPr>
        <w:jc w:val="center"/>
        <w:rPr>
          <w:b/>
          <w:sz w:val="32"/>
          <w:szCs w:val="32"/>
        </w:rPr>
      </w:pPr>
    </w:p>
    <w:p w:rsidR="00F75FF7" w:rsidRDefault="00F75FF7" w:rsidP="00F75FF7">
      <w:pPr>
        <w:ind w:left="360"/>
        <w:rPr>
          <w:sz w:val="28"/>
          <w:szCs w:val="28"/>
        </w:rPr>
      </w:pPr>
    </w:p>
    <w:p w:rsidR="000F4BC2" w:rsidRDefault="000F4BC2" w:rsidP="000F4BC2">
      <w:pPr>
        <w:rPr>
          <w:sz w:val="28"/>
          <w:szCs w:val="28"/>
        </w:rPr>
      </w:pPr>
    </w:p>
    <w:p w:rsidR="000F4BC2" w:rsidRDefault="000F4BC2" w:rsidP="000F4BC2"/>
    <w:p w:rsidR="006151F2" w:rsidRDefault="006151F2"/>
    <w:sectPr w:rsidR="006151F2" w:rsidSect="005461AD">
      <w:pgSz w:w="11906" w:h="16838"/>
      <w:pgMar w:top="794" w:right="851" w:bottom="73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­"/>
      <w:lvlJc w:val="left"/>
      <w:pPr>
        <w:tabs>
          <w:tab w:val="num" w:pos="1620"/>
        </w:tabs>
        <w:ind w:left="1620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682F6DE"/>
    <w:name w:val="WW8Num7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/>
        <w:b w:val="0"/>
      </w:rPr>
    </w:lvl>
  </w:abstractNum>
  <w:abstractNum w:abstractNumId="4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</w:abstractNum>
  <w:abstractNum w:abstractNumId="5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6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D87F19"/>
    <w:multiLevelType w:val="hybridMultilevel"/>
    <w:tmpl w:val="A562345E"/>
    <w:lvl w:ilvl="0" w:tplc="2B04A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B626609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2BC222B"/>
    <w:multiLevelType w:val="hybridMultilevel"/>
    <w:tmpl w:val="72104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1B2D9E"/>
    <w:multiLevelType w:val="hybridMultilevel"/>
    <w:tmpl w:val="887ECF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2DA72DC"/>
    <w:multiLevelType w:val="hybridMultilevel"/>
    <w:tmpl w:val="3FA035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157FD"/>
    <w:multiLevelType w:val="hybridMultilevel"/>
    <w:tmpl w:val="8C24C7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FE747B"/>
    <w:multiLevelType w:val="hybridMultilevel"/>
    <w:tmpl w:val="E39A23C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0DA6"/>
    <w:rsid w:val="00031F82"/>
    <w:rsid w:val="000B0DA6"/>
    <w:rsid w:val="000E16B6"/>
    <w:rsid w:val="000E3E12"/>
    <w:rsid w:val="000F4BC2"/>
    <w:rsid w:val="00114CC8"/>
    <w:rsid w:val="001E5860"/>
    <w:rsid w:val="001F179B"/>
    <w:rsid w:val="002038D4"/>
    <w:rsid w:val="00213CB6"/>
    <w:rsid w:val="003217AD"/>
    <w:rsid w:val="003349C5"/>
    <w:rsid w:val="004176FA"/>
    <w:rsid w:val="00471C44"/>
    <w:rsid w:val="004E0F99"/>
    <w:rsid w:val="005146AF"/>
    <w:rsid w:val="00514C5A"/>
    <w:rsid w:val="005461AD"/>
    <w:rsid w:val="005544AF"/>
    <w:rsid w:val="0061294F"/>
    <w:rsid w:val="006151F2"/>
    <w:rsid w:val="00616C56"/>
    <w:rsid w:val="00631DCE"/>
    <w:rsid w:val="00680840"/>
    <w:rsid w:val="006A25E3"/>
    <w:rsid w:val="006A5916"/>
    <w:rsid w:val="00775ECE"/>
    <w:rsid w:val="00781920"/>
    <w:rsid w:val="00782837"/>
    <w:rsid w:val="00786AED"/>
    <w:rsid w:val="007A059C"/>
    <w:rsid w:val="007A5096"/>
    <w:rsid w:val="007A5F4F"/>
    <w:rsid w:val="007C0827"/>
    <w:rsid w:val="007D2F42"/>
    <w:rsid w:val="008A0DC0"/>
    <w:rsid w:val="008E1FB0"/>
    <w:rsid w:val="009152FE"/>
    <w:rsid w:val="009216D0"/>
    <w:rsid w:val="00935C4F"/>
    <w:rsid w:val="009521F2"/>
    <w:rsid w:val="009B21A1"/>
    <w:rsid w:val="009C607B"/>
    <w:rsid w:val="009C7B24"/>
    <w:rsid w:val="00A105ED"/>
    <w:rsid w:val="00AD372F"/>
    <w:rsid w:val="00AE661A"/>
    <w:rsid w:val="00B13A74"/>
    <w:rsid w:val="00C2001E"/>
    <w:rsid w:val="00C217B5"/>
    <w:rsid w:val="00C4650B"/>
    <w:rsid w:val="00C5621B"/>
    <w:rsid w:val="00C85D8B"/>
    <w:rsid w:val="00CE7036"/>
    <w:rsid w:val="00D005F0"/>
    <w:rsid w:val="00D23389"/>
    <w:rsid w:val="00D404A0"/>
    <w:rsid w:val="00D41D60"/>
    <w:rsid w:val="00D522DA"/>
    <w:rsid w:val="00D52BE4"/>
    <w:rsid w:val="00D61EF3"/>
    <w:rsid w:val="00E377BD"/>
    <w:rsid w:val="00EB48A3"/>
    <w:rsid w:val="00ED5092"/>
    <w:rsid w:val="00F721C8"/>
    <w:rsid w:val="00F75FF7"/>
    <w:rsid w:val="00FC2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B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0F4BC2"/>
    <w:pPr>
      <w:keepNext/>
      <w:spacing w:before="360" w:after="240"/>
      <w:jc w:val="center"/>
      <w:outlineLvl w:val="1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0F4BC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4BC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0F4BC2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paragraph" w:styleId="a3">
    <w:name w:val="Body Text"/>
    <w:basedOn w:val="a"/>
    <w:link w:val="a4"/>
    <w:rsid w:val="000F4BC2"/>
    <w:pPr>
      <w:tabs>
        <w:tab w:val="left" w:pos="6804"/>
      </w:tabs>
      <w:jc w:val="center"/>
    </w:pPr>
    <w:rPr>
      <w:b/>
      <w:sz w:val="32"/>
      <w:szCs w:val="20"/>
    </w:rPr>
  </w:style>
  <w:style w:type="character" w:customStyle="1" w:styleId="a4">
    <w:name w:val="Основной текст Знак"/>
    <w:basedOn w:val="a0"/>
    <w:link w:val="a3"/>
    <w:rsid w:val="000F4BC2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0F4BC2"/>
    <w:pPr>
      <w:jc w:val="center"/>
    </w:pPr>
    <w:rPr>
      <w:sz w:val="36"/>
      <w:szCs w:val="20"/>
    </w:rPr>
  </w:style>
  <w:style w:type="character" w:customStyle="1" w:styleId="a7">
    <w:name w:val="Название Знак"/>
    <w:basedOn w:val="a0"/>
    <w:link w:val="a5"/>
    <w:rsid w:val="000F4BC2"/>
    <w:rPr>
      <w:rFonts w:ascii="Times New Roman" w:eastAsia="Times New Roman" w:hAnsi="Times New Roman" w:cs="Times New Roman"/>
      <w:sz w:val="3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0F4B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0F4B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table" w:styleId="a9">
    <w:name w:val="Table Grid"/>
    <w:basedOn w:val="a1"/>
    <w:rsid w:val="00F75FF7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14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dorogova</cp:lastModifiedBy>
  <cp:revision>26</cp:revision>
  <dcterms:created xsi:type="dcterms:W3CDTF">2016-09-11T12:46:00Z</dcterms:created>
  <dcterms:modified xsi:type="dcterms:W3CDTF">2016-09-13T13:25:00Z</dcterms:modified>
</cp:coreProperties>
</file>